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231" w:rsidRDefault="0091239C">
      <w:pPr>
        <w:spacing w:line="540" w:lineRule="exact"/>
        <w:ind w:left="774" w:right="774"/>
        <w:jc w:val="center"/>
        <w:rPr>
          <w:rFonts w:ascii="Comic Sans MS" w:eastAsia="Comic Sans MS" w:hAnsi="Comic Sans MS" w:cs="Comic Sans MS"/>
          <w:sz w:val="41"/>
          <w:szCs w:val="41"/>
        </w:rPr>
      </w:pPr>
      <w:r>
        <w:rPr>
          <w:rFonts w:ascii="Comic Sans MS" w:eastAsia="Comic Sans MS" w:hAnsi="Comic Sans MS" w:cs="Comic Sans MS"/>
          <w:position w:val="1"/>
          <w:sz w:val="41"/>
          <w:szCs w:val="41"/>
        </w:rPr>
        <w:t>Activity Recognition Using Predictive Analytics</w:t>
      </w:r>
    </w:p>
    <w:p w:rsidR="00686231" w:rsidRDefault="0075702C">
      <w:pPr>
        <w:spacing w:before="55"/>
        <w:ind w:left="3773" w:right="3829"/>
        <w:jc w:val="center"/>
        <w:rPr>
          <w:sz w:val="24"/>
          <w:szCs w:val="24"/>
        </w:rPr>
      </w:pPr>
      <w:r>
        <w:rPr>
          <w:i/>
          <w:w w:val="99"/>
          <w:sz w:val="24"/>
          <w:szCs w:val="24"/>
        </w:rPr>
        <w:t>Pratik Bhuwalka</w:t>
      </w:r>
    </w:p>
    <w:p w:rsidR="00686231" w:rsidRDefault="00686231">
      <w:pPr>
        <w:spacing w:line="200" w:lineRule="exact"/>
      </w:pPr>
    </w:p>
    <w:p w:rsidR="00686231" w:rsidRDefault="00686231">
      <w:pPr>
        <w:spacing w:before="1" w:line="220" w:lineRule="exact"/>
        <w:rPr>
          <w:sz w:val="22"/>
          <w:szCs w:val="22"/>
        </w:rPr>
      </w:pPr>
    </w:p>
    <w:p w:rsidR="00686231" w:rsidRDefault="0091239C">
      <w:pPr>
        <w:ind w:left="120" w:right="8341"/>
        <w:jc w:val="both"/>
        <w:rPr>
          <w:sz w:val="24"/>
          <w:szCs w:val="24"/>
        </w:rPr>
      </w:pPr>
      <w:r>
        <w:rPr>
          <w:b/>
          <w:w w:val="99"/>
          <w:sz w:val="24"/>
          <w:szCs w:val="24"/>
        </w:rPr>
        <w:t>Overview</w:t>
      </w:r>
    </w:p>
    <w:p w:rsidR="00686231" w:rsidRDefault="00686231">
      <w:pPr>
        <w:spacing w:before="9" w:line="240" w:lineRule="exact"/>
        <w:rPr>
          <w:sz w:val="24"/>
          <w:szCs w:val="24"/>
        </w:rPr>
      </w:pPr>
    </w:p>
    <w:p w:rsidR="00686231" w:rsidRDefault="0091239C">
      <w:pPr>
        <w:spacing w:line="249" w:lineRule="auto"/>
        <w:ind w:left="120" w:right="81"/>
        <w:jc w:val="both"/>
      </w:pPr>
      <w:r>
        <w:rPr>
          <w:w w:val="97"/>
        </w:rPr>
        <w:t>Using</w:t>
      </w:r>
      <w:r>
        <w:t xml:space="preserve"> </w:t>
      </w:r>
      <w:r>
        <w:rPr>
          <w:w w:val="97"/>
        </w:rPr>
        <w:t>devices</w:t>
      </w:r>
      <w:r>
        <w:t xml:space="preserve"> </w:t>
      </w:r>
      <w:r>
        <w:rPr>
          <w:w w:val="97"/>
        </w:rPr>
        <w:t>such</w:t>
      </w:r>
      <w:r>
        <w:t xml:space="preserve"> </w:t>
      </w:r>
      <w:r>
        <w:rPr>
          <w:w w:val="97"/>
        </w:rPr>
        <w:t>as</w:t>
      </w:r>
      <w:r>
        <w:t xml:space="preserve"> </w:t>
      </w:r>
      <w:r>
        <w:rPr>
          <w:w w:val="97"/>
        </w:rPr>
        <w:t>Jawbone</w:t>
      </w:r>
      <w:r>
        <w:t xml:space="preserve"> </w:t>
      </w:r>
      <w:r>
        <w:rPr>
          <w:w w:val="97"/>
        </w:rPr>
        <w:t>Up,</w:t>
      </w:r>
      <w:r>
        <w:t xml:space="preserve"> </w:t>
      </w:r>
      <w:r>
        <w:rPr>
          <w:w w:val="97"/>
        </w:rPr>
        <w:t>Nike</w:t>
      </w:r>
      <w:r>
        <w:t xml:space="preserve"> </w:t>
      </w:r>
      <w:r>
        <w:rPr>
          <w:w w:val="97"/>
        </w:rPr>
        <w:t>FuelBand,</w:t>
      </w:r>
      <w:r>
        <w:t xml:space="preserve"> </w:t>
      </w:r>
      <w:r>
        <w:rPr>
          <w:w w:val="97"/>
        </w:rPr>
        <w:t>and</w:t>
      </w:r>
      <w:r>
        <w:t xml:space="preserve"> </w:t>
      </w:r>
      <w:r>
        <w:rPr>
          <w:w w:val="97"/>
        </w:rPr>
        <w:t>Fitbit,</w:t>
      </w:r>
      <w:r>
        <w:t xml:space="preserve"> </w:t>
      </w:r>
      <w:r>
        <w:rPr>
          <w:w w:val="97"/>
        </w:rPr>
        <w:t>it</w:t>
      </w:r>
      <w:r>
        <w:t xml:space="preserve"> </w:t>
      </w:r>
      <w:r>
        <w:rPr>
          <w:w w:val="97"/>
        </w:rPr>
        <w:t>is</w:t>
      </w:r>
      <w:r>
        <w:t xml:space="preserve"> </w:t>
      </w:r>
      <w:r>
        <w:rPr>
          <w:w w:val="97"/>
        </w:rPr>
        <w:t>now</w:t>
      </w:r>
      <w:r>
        <w:t xml:space="preserve"> </w:t>
      </w:r>
      <w:r>
        <w:rPr>
          <w:w w:val="97"/>
        </w:rPr>
        <w:t>possible</w:t>
      </w:r>
      <w:r>
        <w:t xml:space="preserve"> </w:t>
      </w:r>
      <w:r>
        <w:rPr>
          <w:w w:val="97"/>
        </w:rPr>
        <w:t>to</w:t>
      </w:r>
      <w:r>
        <w:t xml:space="preserve"> </w:t>
      </w:r>
      <w:r>
        <w:rPr>
          <w:w w:val="97"/>
        </w:rPr>
        <w:t>collect</w:t>
      </w:r>
      <w:r>
        <w:t xml:space="preserve"> </w:t>
      </w:r>
      <w:r>
        <w:rPr>
          <w:w w:val="97"/>
        </w:rPr>
        <w:t>a</w:t>
      </w:r>
      <w:r>
        <w:t xml:space="preserve"> </w:t>
      </w:r>
      <w:r>
        <w:rPr>
          <w:w w:val="97"/>
        </w:rPr>
        <w:t>large</w:t>
      </w:r>
      <w:r>
        <w:t xml:space="preserve"> </w:t>
      </w:r>
      <w:r>
        <w:rPr>
          <w:w w:val="97"/>
        </w:rPr>
        <w:t>amount</w:t>
      </w:r>
      <w:r>
        <w:t xml:space="preserve"> </w:t>
      </w:r>
      <w:r>
        <w:rPr>
          <w:w w:val="97"/>
        </w:rPr>
        <w:t>of data</w:t>
      </w:r>
      <w:r>
        <w:t xml:space="preserve"> </w:t>
      </w:r>
      <w:r>
        <w:rPr>
          <w:w w:val="97"/>
        </w:rPr>
        <w:t>about</w:t>
      </w:r>
      <w:r>
        <w:t xml:space="preserve"> </w:t>
      </w:r>
      <w:r>
        <w:rPr>
          <w:w w:val="97"/>
        </w:rPr>
        <w:t>personal</w:t>
      </w:r>
      <w:r>
        <w:t xml:space="preserve"> </w:t>
      </w:r>
      <w:r>
        <w:rPr>
          <w:w w:val="97"/>
        </w:rPr>
        <w:t>activity</w:t>
      </w:r>
      <w:r>
        <w:t xml:space="preserve"> </w:t>
      </w:r>
      <w:r>
        <w:rPr>
          <w:w w:val="97"/>
        </w:rPr>
        <w:t>relatively</w:t>
      </w:r>
      <w:r>
        <w:t xml:space="preserve"> </w:t>
      </w:r>
      <w:r>
        <w:rPr>
          <w:w w:val="97"/>
        </w:rPr>
        <w:t>inexpensively.</w:t>
      </w:r>
      <w:r>
        <w:t xml:space="preserve"> 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aim</w:t>
      </w:r>
      <w:r>
        <w:t xml:space="preserve"> </w:t>
      </w:r>
      <w:r>
        <w:rPr>
          <w:w w:val="97"/>
        </w:rPr>
        <w:t>of</w:t>
      </w:r>
      <w:r>
        <w:t xml:space="preserve"> </w:t>
      </w:r>
      <w:r>
        <w:rPr>
          <w:w w:val="97"/>
        </w:rPr>
        <w:t>this</w:t>
      </w:r>
      <w:r>
        <w:t xml:space="preserve"> </w:t>
      </w:r>
      <w:r>
        <w:rPr>
          <w:w w:val="97"/>
        </w:rPr>
        <w:t>project</w:t>
      </w:r>
      <w:r>
        <w:t xml:space="preserve"> </w:t>
      </w:r>
      <w:r>
        <w:rPr>
          <w:w w:val="97"/>
        </w:rPr>
        <w:t>is</w:t>
      </w:r>
      <w:r>
        <w:t xml:space="preserve"> </w:t>
      </w:r>
      <w:r>
        <w:rPr>
          <w:w w:val="97"/>
        </w:rPr>
        <w:t>to</w:t>
      </w:r>
      <w:r>
        <w:t xml:space="preserve"> </w:t>
      </w:r>
      <w:r>
        <w:rPr>
          <w:w w:val="97"/>
        </w:rPr>
        <w:t>predict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manner</w:t>
      </w:r>
      <w:r>
        <w:t xml:space="preserve"> </w:t>
      </w:r>
      <w:r>
        <w:rPr>
          <w:w w:val="97"/>
        </w:rPr>
        <w:t>in</w:t>
      </w:r>
      <w:r>
        <w:t xml:space="preserve"> </w:t>
      </w:r>
      <w:r>
        <w:rPr>
          <w:w w:val="97"/>
        </w:rPr>
        <w:t xml:space="preserve">which </w:t>
      </w:r>
      <w:r>
        <w:t xml:space="preserve">participants perform a barbell lift.  The data comes from http://groupware.les.inf.puc-rio.br/har wherein 6 </w:t>
      </w:r>
      <w:r>
        <w:rPr>
          <w:w w:val="101"/>
        </w:rPr>
        <w:t>participants</w:t>
      </w:r>
      <w:r>
        <w:t xml:space="preserve"> </w:t>
      </w:r>
      <w:r>
        <w:rPr>
          <w:w w:val="101"/>
        </w:rPr>
        <w:t>were</w:t>
      </w:r>
      <w:r>
        <w:t xml:space="preserve"> </w:t>
      </w:r>
      <w:r>
        <w:rPr>
          <w:w w:val="101"/>
        </w:rPr>
        <w:t>asked</w:t>
      </w:r>
      <w:r>
        <w:t xml:space="preserve"> </w:t>
      </w:r>
      <w:r>
        <w:rPr>
          <w:w w:val="101"/>
        </w:rPr>
        <w:t>to</w:t>
      </w:r>
      <w:r>
        <w:t xml:space="preserve"> </w:t>
      </w:r>
      <w:r>
        <w:rPr>
          <w:w w:val="101"/>
        </w:rPr>
        <w:t>perform</w:t>
      </w:r>
      <w:r>
        <w:t xml:space="preserve"> </w:t>
      </w:r>
      <w:r>
        <w:rPr>
          <w:w w:val="101"/>
        </w:rPr>
        <w:t>the</w:t>
      </w:r>
      <w:r>
        <w:t xml:space="preserve"> </w:t>
      </w:r>
      <w:r>
        <w:rPr>
          <w:w w:val="101"/>
        </w:rPr>
        <w:t>same</w:t>
      </w:r>
      <w:r>
        <w:t xml:space="preserve"> </w:t>
      </w:r>
      <w:r>
        <w:rPr>
          <w:w w:val="101"/>
        </w:rPr>
        <w:t>set</w:t>
      </w:r>
      <w:r>
        <w:t xml:space="preserve"> </w:t>
      </w:r>
      <w:r>
        <w:rPr>
          <w:w w:val="101"/>
        </w:rPr>
        <w:t>of</w:t>
      </w:r>
      <w:r>
        <w:t xml:space="preserve"> </w:t>
      </w:r>
      <w:r>
        <w:rPr>
          <w:w w:val="101"/>
        </w:rPr>
        <w:t>exercises</w:t>
      </w:r>
      <w:r>
        <w:t xml:space="preserve"> </w:t>
      </w:r>
      <w:r>
        <w:rPr>
          <w:w w:val="101"/>
        </w:rPr>
        <w:t>correctly</w:t>
      </w:r>
      <w:r>
        <w:t xml:space="preserve"> </w:t>
      </w:r>
      <w:r>
        <w:rPr>
          <w:w w:val="101"/>
        </w:rPr>
        <w:t>and</w:t>
      </w:r>
      <w:r>
        <w:t xml:space="preserve"> </w:t>
      </w:r>
      <w:r>
        <w:rPr>
          <w:w w:val="101"/>
        </w:rPr>
        <w:t>incorrectly</w:t>
      </w:r>
      <w:r>
        <w:t xml:space="preserve"> </w:t>
      </w:r>
      <w:r>
        <w:rPr>
          <w:w w:val="101"/>
        </w:rPr>
        <w:t>with</w:t>
      </w:r>
      <w:r>
        <w:t xml:space="preserve"> </w:t>
      </w:r>
      <w:r>
        <w:rPr>
          <w:w w:val="101"/>
        </w:rPr>
        <w:t xml:space="preserve">accelerometers </w:t>
      </w:r>
      <w:r>
        <w:rPr>
          <w:w w:val="99"/>
        </w:rPr>
        <w:t>placed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belt,</w:t>
      </w:r>
      <w:r>
        <w:t xml:space="preserve"> </w:t>
      </w:r>
      <w:r>
        <w:rPr>
          <w:w w:val="99"/>
        </w:rPr>
        <w:t>forearm,</w:t>
      </w:r>
      <w:r>
        <w:t xml:space="preserve"> </w:t>
      </w:r>
      <w:r>
        <w:rPr>
          <w:w w:val="99"/>
        </w:rPr>
        <w:t>arm,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dumbell.</w:t>
      </w:r>
    </w:p>
    <w:p w:rsidR="00686231" w:rsidRDefault="00686231">
      <w:pPr>
        <w:spacing w:before="10" w:line="100" w:lineRule="exact"/>
        <w:rPr>
          <w:sz w:val="11"/>
          <w:szCs w:val="11"/>
        </w:rPr>
      </w:pPr>
    </w:p>
    <w:p w:rsidR="00686231" w:rsidRDefault="0091239C">
      <w:pPr>
        <w:ind w:left="120" w:right="3358"/>
        <w:jc w:val="both"/>
      </w:pP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purpose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project,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steps</w:t>
      </w:r>
      <w:r>
        <w:t xml:space="preserve"> </w:t>
      </w:r>
      <w:r>
        <w:rPr>
          <w:w w:val="99"/>
        </w:rPr>
        <w:t>would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followed:</w:t>
      </w:r>
    </w:p>
    <w:p w:rsidR="00686231" w:rsidRDefault="00686231">
      <w:pPr>
        <w:spacing w:before="9" w:line="120" w:lineRule="exact"/>
        <w:rPr>
          <w:sz w:val="12"/>
          <w:szCs w:val="12"/>
        </w:rPr>
      </w:pPr>
    </w:p>
    <w:p w:rsidR="00686231" w:rsidRDefault="0091239C">
      <w:pPr>
        <w:ind w:left="329" w:right="7256"/>
        <w:jc w:val="center"/>
      </w:pPr>
      <w:r>
        <w:rPr>
          <w:w w:val="99"/>
        </w:rPr>
        <w:t>1.</w:t>
      </w:r>
      <w:r>
        <w:t xml:space="preserve"> 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Preprocessing</w:t>
      </w:r>
    </w:p>
    <w:p w:rsidR="00686231" w:rsidRDefault="0091239C">
      <w:pPr>
        <w:spacing w:before="9"/>
        <w:ind w:left="329" w:right="7103"/>
        <w:jc w:val="center"/>
      </w:pPr>
      <w:r>
        <w:rPr>
          <w:w w:val="99"/>
        </w:rPr>
        <w:t>2.</w:t>
      </w:r>
      <w:r>
        <w:t xml:space="preserve">  </w:t>
      </w:r>
      <w:r>
        <w:rPr>
          <w:w w:val="99"/>
        </w:rPr>
        <w:t>Exploratory</w:t>
      </w:r>
      <w:r>
        <w:t xml:space="preserve"> </w:t>
      </w:r>
      <w:r>
        <w:rPr>
          <w:w w:val="99"/>
        </w:rPr>
        <w:t>Analysis</w:t>
      </w:r>
    </w:p>
    <w:p w:rsidR="00686231" w:rsidRDefault="0091239C">
      <w:pPr>
        <w:spacing w:before="9"/>
        <w:ind w:left="364"/>
      </w:pPr>
      <w:r>
        <w:rPr>
          <w:w w:val="99"/>
        </w:rPr>
        <w:t>3.</w:t>
      </w:r>
      <w:r>
        <w:t xml:space="preserve">  </w:t>
      </w:r>
      <w:r>
        <w:rPr>
          <w:w w:val="99"/>
        </w:rPr>
        <w:t>Prediction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Selection</w:t>
      </w:r>
    </w:p>
    <w:p w:rsidR="00686231" w:rsidRDefault="0091239C">
      <w:pPr>
        <w:spacing w:before="9"/>
        <w:ind w:left="364"/>
      </w:pPr>
      <w:r>
        <w:rPr>
          <w:w w:val="99"/>
        </w:rPr>
        <w:t>4.</w:t>
      </w:r>
      <w:r>
        <w:t xml:space="preserve">  </w:t>
      </w:r>
      <w:r>
        <w:rPr>
          <w:w w:val="99"/>
        </w:rPr>
        <w:t>Predicting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Set</w:t>
      </w:r>
      <w:r>
        <w:t xml:space="preserve"> </w:t>
      </w:r>
      <w:r>
        <w:rPr>
          <w:w w:val="99"/>
        </w:rPr>
        <w:t>Output</w:t>
      </w:r>
    </w:p>
    <w:p w:rsidR="00686231" w:rsidRDefault="00686231">
      <w:pPr>
        <w:spacing w:line="200" w:lineRule="exact"/>
      </w:pPr>
    </w:p>
    <w:p w:rsidR="00686231" w:rsidRDefault="00686231">
      <w:pPr>
        <w:spacing w:before="10" w:line="200" w:lineRule="exact"/>
      </w:pPr>
    </w:p>
    <w:p w:rsidR="00686231" w:rsidRDefault="0091239C">
      <w:pPr>
        <w:ind w:left="120" w:right="7151"/>
        <w:jc w:val="both"/>
        <w:rPr>
          <w:sz w:val="24"/>
          <w:szCs w:val="24"/>
        </w:rPr>
      </w:pPr>
      <w:r>
        <w:rPr>
          <w:b/>
          <w:w w:val="99"/>
          <w:sz w:val="24"/>
          <w:szCs w:val="24"/>
        </w:rPr>
        <w:t>Data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Preprocessing</w:t>
      </w:r>
    </w:p>
    <w:p w:rsidR="00686231" w:rsidRDefault="00686231">
      <w:pPr>
        <w:spacing w:before="9" w:line="240" w:lineRule="exact"/>
        <w:rPr>
          <w:sz w:val="24"/>
          <w:szCs w:val="24"/>
        </w:rPr>
      </w:pPr>
    </w:p>
    <w:p w:rsidR="00686231" w:rsidRDefault="0091239C">
      <w:pPr>
        <w:spacing w:line="249" w:lineRule="auto"/>
        <w:ind w:left="120" w:right="85"/>
      </w:pPr>
      <w:r>
        <w:rPr>
          <w:w w:val="97"/>
        </w:rPr>
        <w:t>First,</w:t>
      </w:r>
      <w:r>
        <w:t xml:space="preserve"> </w:t>
      </w:r>
      <w:r>
        <w:rPr>
          <w:w w:val="97"/>
        </w:rPr>
        <w:t>we</w:t>
      </w:r>
      <w:r>
        <w:t xml:space="preserve"> </w:t>
      </w:r>
      <w:r>
        <w:rPr>
          <w:w w:val="97"/>
        </w:rPr>
        <w:t>load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training</w:t>
      </w:r>
      <w:r>
        <w:t xml:space="preserve"> </w:t>
      </w:r>
      <w:r>
        <w:rPr>
          <w:w w:val="97"/>
        </w:rPr>
        <w:t>and</w:t>
      </w:r>
      <w:r>
        <w:t xml:space="preserve"> </w:t>
      </w:r>
      <w:r>
        <w:rPr>
          <w:w w:val="97"/>
        </w:rPr>
        <w:t>testing</w:t>
      </w:r>
      <w:r>
        <w:t xml:space="preserve"> </w:t>
      </w:r>
      <w:r>
        <w:rPr>
          <w:w w:val="97"/>
        </w:rPr>
        <w:t>set</w:t>
      </w:r>
      <w:r>
        <w:t xml:space="preserve"> </w:t>
      </w:r>
      <w:r>
        <w:rPr>
          <w:w w:val="97"/>
        </w:rPr>
        <w:t>from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online</w:t>
      </w:r>
      <w:r>
        <w:t xml:space="preserve"> </w:t>
      </w:r>
      <w:r>
        <w:rPr>
          <w:w w:val="97"/>
        </w:rPr>
        <w:t>sources</w:t>
      </w:r>
      <w:r>
        <w:t xml:space="preserve"> </w:t>
      </w:r>
      <w:r>
        <w:rPr>
          <w:w w:val="97"/>
        </w:rPr>
        <w:t>and</w:t>
      </w:r>
      <w:r>
        <w:t xml:space="preserve"> </w:t>
      </w:r>
      <w:r>
        <w:rPr>
          <w:w w:val="97"/>
        </w:rPr>
        <w:t>then</w:t>
      </w:r>
      <w:r>
        <w:t xml:space="preserve"> </w:t>
      </w:r>
      <w:r>
        <w:rPr>
          <w:w w:val="97"/>
        </w:rPr>
        <w:t>split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training</w:t>
      </w:r>
      <w:r>
        <w:t xml:space="preserve"> </w:t>
      </w:r>
      <w:r>
        <w:rPr>
          <w:w w:val="97"/>
        </w:rPr>
        <w:t>set</w:t>
      </w:r>
      <w:r>
        <w:t xml:space="preserve"> </w:t>
      </w:r>
      <w:r>
        <w:rPr>
          <w:w w:val="97"/>
        </w:rPr>
        <w:t>further</w:t>
      </w:r>
      <w:r>
        <w:t xml:space="preserve"> </w:t>
      </w:r>
      <w:r>
        <w:rPr>
          <w:w w:val="97"/>
        </w:rPr>
        <w:t xml:space="preserve">into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sets.</w:t>
      </w:r>
    </w:p>
    <w:p w:rsidR="00686231" w:rsidRDefault="0091239C">
      <w:pPr>
        <w:spacing w:before="99"/>
        <w:ind w:left="120" w:right="7985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library</w:t>
      </w:r>
      <w:r>
        <w:rPr>
          <w:rFonts w:ascii="Courier New" w:eastAsia="Courier New" w:hAnsi="Courier New" w:cs="Courier New"/>
          <w:color w:val="000000"/>
          <w:w w:val="99"/>
        </w:rPr>
        <w:t>(caret)</w:t>
      </w:r>
    </w:p>
    <w:p w:rsidR="00686231" w:rsidRDefault="0091239C">
      <w:pPr>
        <w:spacing w:before="12"/>
        <w:ind w:left="120" w:right="202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setwd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4F9905"/>
          <w:w w:val="99"/>
        </w:rPr>
        <w:t>"~/Projects/R/Coursera-Practical-Machine-Learning-Assignment-1/"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 w:line="253" w:lineRule="auto"/>
        <w:ind w:left="120" w:right="9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trainURL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hyperlink r:id="rId7">
        <w:r>
          <w:rPr>
            <w:rFonts w:ascii="Courier New" w:eastAsia="Courier New" w:hAnsi="Courier New" w:cs="Courier New"/>
            <w:color w:val="4F9905"/>
            <w:w w:val="99"/>
          </w:rPr>
          <w:t xml:space="preserve">"http://d396qusza40orc.cloudfront.net/predmachlearn/pml-training.csv" </w:t>
        </w:r>
        <w:r>
          <w:rPr>
            <w:rFonts w:ascii="Courier New" w:eastAsia="Courier New" w:hAnsi="Courier New" w:cs="Courier New"/>
            <w:color w:val="000000"/>
            <w:w w:val="99"/>
          </w:rPr>
          <w:t>testURL</w:t>
        </w:r>
        <w:r>
          <w:rPr>
            <w:rFonts w:ascii="Courier New" w:eastAsia="Courier New" w:hAnsi="Courier New" w:cs="Courier New"/>
            <w:color w:val="000000"/>
          </w:rPr>
          <w:t xml:space="preserve"> </w:t>
        </w:r>
        <w:r>
          <w:rPr>
            <w:rFonts w:ascii="Courier New" w:eastAsia="Courier New" w:hAnsi="Courier New" w:cs="Courier New"/>
            <w:color w:val="000000"/>
            <w:w w:val="99"/>
          </w:rPr>
          <w:t>&lt;-</w:t>
        </w:r>
        <w:r>
          <w:rPr>
            <w:rFonts w:ascii="Courier New" w:eastAsia="Courier New" w:hAnsi="Courier New" w:cs="Courier New"/>
            <w:color w:val="000000"/>
          </w:rPr>
          <w:t xml:space="preserve"> </w:t>
        </w:r>
      </w:hyperlink>
      <w:hyperlink r:id="rId8">
        <w:r>
          <w:rPr>
            <w:rFonts w:ascii="Courier New" w:eastAsia="Courier New" w:hAnsi="Courier New" w:cs="Courier New"/>
            <w:color w:val="4F9905"/>
            <w:w w:val="99"/>
          </w:rPr>
          <w:t>"http://d396qusza40orc.cloudfront.net/predmachlearn/pml-testing.csv"</w:t>
        </w:r>
      </w:hyperlink>
    </w:p>
    <w:p w:rsidR="00686231" w:rsidRDefault="00686231">
      <w:pPr>
        <w:spacing w:before="19" w:line="220" w:lineRule="exact"/>
        <w:rPr>
          <w:sz w:val="22"/>
          <w:szCs w:val="22"/>
        </w:rPr>
      </w:pPr>
    </w:p>
    <w:p w:rsidR="00686231" w:rsidRDefault="008E2A4A">
      <w:pPr>
        <w:ind w:left="120" w:right="5785"/>
        <w:jc w:val="both"/>
        <w:rPr>
          <w:rFonts w:ascii="Courier New" w:eastAsia="Courier New" w:hAnsi="Courier New" w:cs="Courier New"/>
        </w:rPr>
      </w:pPr>
      <w:r w:rsidRPr="008E2A4A">
        <w:pict>
          <v:group id="_x0000_s1411" style="position:absolute;left:0;text-align:left;margin-left:69pt;margin-top:-61.35pt;width:474pt;height:134.65pt;z-index:-251666944;mso-position-horizontal-relative:page" coordorigin="1380,-1227" coordsize="9480,2693">
            <v:shape id="_x0000_s1412" style="position:absolute;left:1380;top:-1227;width:9480;height:2693" coordorigin="1380,-1227" coordsize="9480,2693" path="m1380,1466r9480,l10860,-1227r-9480,l1380,1466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w w:val="99"/>
        </w:rPr>
        <w:t>training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w w:val="99"/>
        </w:rPr>
        <w:t>&lt;-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read.csv</w:t>
      </w:r>
      <w:r w:rsidR="0091239C">
        <w:rPr>
          <w:rFonts w:ascii="Courier New" w:eastAsia="Courier New" w:hAnsi="Courier New" w:cs="Courier New"/>
          <w:color w:val="000000"/>
          <w:w w:val="99"/>
        </w:rPr>
        <w:t>(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url</w:t>
      </w:r>
      <w:r w:rsidR="0091239C">
        <w:rPr>
          <w:rFonts w:ascii="Courier New" w:eastAsia="Courier New" w:hAnsi="Courier New" w:cs="Courier New"/>
          <w:color w:val="000000"/>
          <w:w w:val="99"/>
        </w:rPr>
        <w:t>(trainURL))</w:t>
      </w:r>
    </w:p>
    <w:p w:rsidR="00686231" w:rsidRDefault="0091239C">
      <w:pPr>
        <w:spacing w:before="12"/>
        <w:ind w:left="120" w:right="5998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testing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read.csv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b/>
          <w:color w:val="214987"/>
          <w:w w:val="99"/>
        </w:rPr>
        <w:t>url</w:t>
      </w:r>
      <w:r>
        <w:rPr>
          <w:rFonts w:ascii="Courier New" w:eastAsia="Courier New" w:hAnsi="Courier New" w:cs="Courier New"/>
          <w:color w:val="000000"/>
          <w:w w:val="99"/>
        </w:rPr>
        <w:t>(testURL))</w:t>
      </w:r>
    </w:p>
    <w:p w:rsidR="00686231" w:rsidRDefault="00686231">
      <w:pPr>
        <w:spacing w:before="12" w:line="240" w:lineRule="exact"/>
        <w:rPr>
          <w:sz w:val="24"/>
          <w:szCs w:val="24"/>
        </w:rPr>
      </w:pPr>
    </w:p>
    <w:p w:rsidR="00686231" w:rsidRDefault="0091239C">
      <w:pPr>
        <w:ind w:left="120" w:right="233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label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createDataPartition</w:t>
      </w:r>
      <w:r>
        <w:rPr>
          <w:rFonts w:ascii="Courier New" w:eastAsia="Courier New" w:hAnsi="Courier New" w:cs="Courier New"/>
          <w:color w:val="000000"/>
          <w:w w:val="99"/>
        </w:rPr>
        <w:t>(training$classe,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p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CE"/>
          <w:w w:val="99"/>
        </w:rPr>
        <w:t>0.7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list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8E5902"/>
          <w:w w:val="99"/>
        </w:rPr>
        <w:t>FALSE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/>
        <w:ind w:left="120" w:right="672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train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training[label,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]</w:t>
      </w:r>
    </w:p>
    <w:p w:rsidR="00686231" w:rsidRDefault="0091239C">
      <w:pPr>
        <w:spacing w:before="12"/>
        <w:ind w:left="120" w:right="673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test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training[-label,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]</w:t>
      </w:r>
    </w:p>
    <w:p w:rsidR="00686231" w:rsidRDefault="00686231">
      <w:pPr>
        <w:spacing w:before="16" w:line="200" w:lineRule="exact"/>
      </w:pPr>
    </w:p>
    <w:p w:rsidR="00686231" w:rsidRDefault="0091239C">
      <w:pPr>
        <w:spacing w:line="249" w:lineRule="auto"/>
        <w:ind w:left="120" w:right="81"/>
        <w:jc w:val="both"/>
      </w:pPr>
      <w:r>
        <w:rPr>
          <w:w w:val="101"/>
        </w:rPr>
        <w:t>From</w:t>
      </w:r>
      <w:r>
        <w:t xml:space="preserve"> </w:t>
      </w:r>
      <w:r>
        <w:rPr>
          <w:w w:val="101"/>
        </w:rPr>
        <w:t>among</w:t>
      </w:r>
      <w:r>
        <w:t xml:space="preserve"> </w:t>
      </w:r>
      <w:r>
        <w:rPr>
          <w:w w:val="101"/>
        </w:rPr>
        <w:t>160</w:t>
      </w:r>
      <w:r>
        <w:t xml:space="preserve"> </w:t>
      </w:r>
      <w:r>
        <w:rPr>
          <w:w w:val="101"/>
        </w:rPr>
        <w:t>variables</w:t>
      </w:r>
      <w:r>
        <w:t xml:space="preserve"> </w:t>
      </w:r>
      <w:r>
        <w:rPr>
          <w:w w:val="101"/>
        </w:rPr>
        <w:t>present</w:t>
      </w:r>
      <w:r>
        <w:t xml:space="preserve"> </w:t>
      </w:r>
      <w:r>
        <w:rPr>
          <w:w w:val="101"/>
        </w:rPr>
        <w:t>in</w:t>
      </w:r>
      <w:r>
        <w:t xml:space="preserve"> </w:t>
      </w:r>
      <w:r>
        <w:rPr>
          <w:w w:val="101"/>
        </w:rPr>
        <w:t>the</w:t>
      </w:r>
      <w:r>
        <w:t xml:space="preserve"> </w:t>
      </w:r>
      <w:r>
        <w:rPr>
          <w:w w:val="101"/>
        </w:rPr>
        <w:t>dataset,</w:t>
      </w:r>
      <w:r>
        <w:t xml:space="preserve"> </w:t>
      </w:r>
      <w:r>
        <w:rPr>
          <w:w w:val="101"/>
        </w:rPr>
        <w:t>some</w:t>
      </w:r>
      <w:r>
        <w:t xml:space="preserve"> </w:t>
      </w:r>
      <w:r>
        <w:rPr>
          <w:w w:val="101"/>
        </w:rPr>
        <w:t>variables</w:t>
      </w:r>
      <w:r>
        <w:t xml:space="preserve"> </w:t>
      </w:r>
      <w:r>
        <w:rPr>
          <w:w w:val="101"/>
        </w:rPr>
        <w:t>have</w:t>
      </w:r>
      <w:r>
        <w:t xml:space="preserve"> </w:t>
      </w:r>
      <w:r>
        <w:rPr>
          <w:w w:val="101"/>
        </w:rPr>
        <w:t>nearly</w:t>
      </w:r>
      <w:r>
        <w:t xml:space="preserve"> </w:t>
      </w:r>
      <w:r>
        <w:rPr>
          <w:w w:val="101"/>
        </w:rPr>
        <w:t>zero</w:t>
      </w:r>
      <w:r>
        <w:t xml:space="preserve"> </w:t>
      </w:r>
      <w:r>
        <w:rPr>
          <w:w w:val="101"/>
        </w:rPr>
        <w:t>variance</w:t>
      </w:r>
      <w:r>
        <w:t xml:space="preserve"> </w:t>
      </w:r>
      <w:r>
        <w:rPr>
          <w:w w:val="101"/>
        </w:rPr>
        <w:t>whereas</w:t>
      </w:r>
      <w:r>
        <w:t xml:space="preserve"> </w:t>
      </w:r>
      <w:r>
        <w:rPr>
          <w:w w:val="101"/>
        </w:rPr>
        <w:t xml:space="preserve">some </w:t>
      </w:r>
      <w:r>
        <w:rPr>
          <w:w w:val="98"/>
        </w:rPr>
        <w:t>contain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w w:val="98"/>
        </w:rPr>
        <w:t>lot</w:t>
      </w:r>
      <w:r>
        <w:t xml:space="preserve"> </w:t>
      </w:r>
      <w:r>
        <w:rPr>
          <w:w w:val="98"/>
        </w:rPr>
        <w:t>of</w:t>
      </w:r>
      <w:r>
        <w:t xml:space="preserve"> </w:t>
      </w:r>
      <w:r>
        <w:rPr>
          <w:w w:val="98"/>
        </w:rPr>
        <w:t>NA</w:t>
      </w:r>
      <w:r>
        <w:t xml:space="preserve"> </w:t>
      </w:r>
      <w:r>
        <w:rPr>
          <w:w w:val="98"/>
        </w:rPr>
        <w:t>terms</w:t>
      </w:r>
      <w:r>
        <w:t xml:space="preserve"> </w:t>
      </w:r>
      <w:r>
        <w:rPr>
          <w:w w:val="98"/>
        </w:rPr>
        <w:t>which</w:t>
      </w:r>
      <w:r>
        <w:t xml:space="preserve"> </w:t>
      </w:r>
      <w:r>
        <w:rPr>
          <w:w w:val="98"/>
        </w:rPr>
        <w:t>need</w:t>
      </w:r>
      <w:r>
        <w:t xml:space="preserve"> </w:t>
      </w:r>
      <w:r>
        <w:rPr>
          <w:w w:val="98"/>
        </w:rPr>
        <w:t>to</w:t>
      </w:r>
      <w:r>
        <w:t xml:space="preserve"> </w:t>
      </w:r>
      <w:r>
        <w:rPr>
          <w:w w:val="98"/>
        </w:rPr>
        <w:t>be</w:t>
      </w:r>
      <w:r>
        <w:t xml:space="preserve"> </w:t>
      </w:r>
      <w:r>
        <w:rPr>
          <w:w w:val="98"/>
        </w:rPr>
        <w:t>excluded</w:t>
      </w:r>
      <w:r>
        <w:t xml:space="preserve"> </w:t>
      </w:r>
      <w:r>
        <w:rPr>
          <w:w w:val="98"/>
        </w:rPr>
        <w:t>from</w:t>
      </w:r>
      <w:r>
        <w:t xml:space="preserve"> </w:t>
      </w:r>
      <w:r>
        <w:rPr>
          <w:w w:val="98"/>
        </w:rPr>
        <w:t>the</w:t>
      </w:r>
      <w:r>
        <w:t xml:space="preserve"> </w:t>
      </w:r>
      <w:r>
        <w:rPr>
          <w:w w:val="98"/>
        </w:rPr>
        <w:t>dataset.</w:t>
      </w:r>
      <w:r>
        <w:t xml:space="preserve">  </w:t>
      </w:r>
      <w:r>
        <w:rPr>
          <w:w w:val="98"/>
        </w:rPr>
        <w:t>Moreover,</w:t>
      </w:r>
      <w:r>
        <w:t xml:space="preserve"> </w:t>
      </w:r>
      <w:r>
        <w:rPr>
          <w:w w:val="98"/>
        </w:rPr>
        <w:t>other</w:t>
      </w:r>
      <w:r>
        <w:t xml:space="preserve"> </w:t>
      </w:r>
      <w:r>
        <w:rPr>
          <w:w w:val="98"/>
        </w:rPr>
        <w:t>5</w:t>
      </w:r>
      <w:r>
        <w:t xml:space="preserve"> </w:t>
      </w:r>
      <w:r>
        <w:rPr>
          <w:w w:val="98"/>
        </w:rPr>
        <w:t>variables</w:t>
      </w:r>
      <w:r>
        <w:t xml:space="preserve"> </w:t>
      </w:r>
      <w:r>
        <w:rPr>
          <w:w w:val="98"/>
        </w:rPr>
        <w:t>used</w:t>
      </w:r>
      <w:r>
        <w:t xml:space="preserve"> </w:t>
      </w:r>
      <w:r>
        <w:rPr>
          <w:w w:val="98"/>
        </w:rPr>
        <w:t xml:space="preserve">for </w:t>
      </w:r>
      <w:r>
        <w:rPr>
          <w:w w:val="99"/>
        </w:rPr>
        <w:t>identification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removed.</w:t>
      </w:r>
    </w:p>
    <w:p w:rsidR="00686231" w:rsidRDefault="0091239C">
      <w:pPr>
        <w:spacing w:before="99" w:line="253" w:lineRule="auto"/>
        <w:ind w:left="120" w:right="683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NZV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nearZeroVar</w:t>
      </w:r>
      <w:r>
        <w:rPr>
          <w:rFonts w:ascii="Courier New" w:eastAsia="Courier New" w:hAnsi="Courier New" w:cs="Courier New"/>
          <w:color w:val="000000"/>
          <w:w w:val="99"/>
        </w:rPr>
        <w:t>(train) train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&lt;-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train[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,-NZV] test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&lt;-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test[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,-NZV]</w:t>
      </w:r>
    </w:p>
    <w:p w:rsidR="00686231" w:rsidRDefault="00686231">
      <w:pPr>
        <w:spacing w:before="19" w:line="220" w:lineRule="exact"/>
        <w:rPr>
          <w:sz w:val="22"/>
          <w:szCs w:val="22"/>
        </w:rPr>
      </w:pPr>
    </w:p>
    <w:p w:rsidR="00686231" w:rsidRDefault="008E2A4A">
      <w:pPr>
        <w:spacing w:line="253" w:lineRule="auto"/>
        <w:ind w:left="120" w:right="3274"/>
        <w:rPr>
          <w:rFonts w:ascii="Courier New" w:eastAsia="Courier New" w:hAnsi="Courier New" w:cs="Courier New"/>
        </w:rPr>
      </w:pPr>
      <w:r w:rsidRPr="008E2A4A">
        <w:lastRenderedPageBreak/>
        <w:pict>
          <v:group id="_x0000_s1409" style="position:absolute;left:0;text-align:left;margin-left:69pt;margin-top:-49.4pt;width:474pt;height:121.9pt;z-index:-251665920;mso-position-horizontal-relative:page" coordorigin="1380,-988" coordsize="9480,2438">
            <v:shape id="_x0000_s1410" style="position:absolute;left:1380;top:-988;width:9480;height:2438" coordorigin="1380,-988" coordsize="9480,2438" path="m1380,1450r9480,l10860,-988r-9480,l1380,1450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w w:val="99"/>
        </w:rPr>
        <w:t>label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w w:val="99"/>
        </w:rPr>
        <w:t>&lt;-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apply</w:t>
      </w:r>
      <w:r w:rsidR="0091239C">
        <w:rPr>
          <w:rFonts w:ascii="Courier New" w:eastAsia="Courier New" w:hAnsi="Courier New" w:cs="Courier New"/>
          <w:color w:val="000000"/>
          <w:w w:val="99"/>
        </w:rPr>
        <w:t>(train,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CE"/>
          <w:w w:val="99"/>
        </w:rPr>
        <w:t>2</w:t>
      </w:r>
      <w:r w:rsidR="0091239C">
        <w:rPr>
          <w:rFonts w:ascii="Courier New" w:eastAsia="Courier New" w:hAnsi="Courier New" w:cs="Courier New"/>
          <w:color w:val="000000"/>
          <w:w w:val="99"/>
        </w:rPr>
        <w:t>,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function(x)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mean</w:t>
      </w:r>
      <w:r w:rsidR="0091239C">
        <w:rPr>
          <w:rFonts w:ascii="Courier New" w:eastAsia="Courier New" w:hAnsi="Courier New" w:cs="Courier New"/>
          <w:color w:val="000000"/>
          <w:w w:val="99"/>
        </w:rPr>
        <w:t>(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is.na</w:t>
      </w:r>
      <w:r w:rsidR="0091239C">
        <w:rPr>
          <w:rFonts w:ascii="Courier New" w:eastAsia="Courier New" w:hAnsi="Courier New" w:cs="Courier New"/>
          <w:color w:val="000000"/>
          <w:w w:val="99"/>
        </w:rPr>
        <w:t>(x)))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&gt;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CE"/>
          <w:w w:val="99"/>
        </w:rPr>
        <w:t xml:space="preserve">0.95 </w:t>
      </w:r>
      <w:r w:rsidR="0091239C">
        <w:rPr>
          <w:rFonts w:ascii="Courier New" w:eastAsia="Courier New" w:hAnsi="Courier New" w:cs="Courier New"/>
          <w:color w:val="000000"/>
          <w:w w:val="99"/>
        </w:rPr>
        <w:t>train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&lt;-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train[,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-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which</w:t>
      </w:r>
      <w:r w:rsidR="0091239C">
        <w:rPr>
          <w:rFonts w:ascii="Courier New" w:eastAsia="Courier New" w:hAnsi="Courier New" w:cs="Courier New"/>
          <w:color w:val="000000"/>
          <w:w w:val="99"/>
        </w:rPr>
        <w:t>(label,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label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==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8E5902"/>
          <w:w w:val="99"/>
        </w:rPr>
        <w:t>FALSE</w:t>
      </w:r>
      <w:r w:rsidR="0091239C">
        <w:rPr>
          <w:rFonts w:ascii="Courier New" w:eastAsia="Courier New" w:hAnsi="Courier New" w:cs="Courier New"/>
          <w:color w:val="000000"/>
          <w:w w:val="99"/>
        </w:rPr>
        <w:t>)]</w:t>
      </w:r>
    </w:p>
    <w:p w:rsidR="00686231" w:rsidRDefault="0091239C">
      <w:pPr>
        <w:ind w:left="120" w:right="474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test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test[,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-</w:t>
      </w:r>
      <w:r>
        <w:rPr>
          <w:rFonts w:ascii="Courier New" w:eastAsia="Courier New" w:hAnsi="Courier New" w:cs="Courier New"/>
          <w:b/>
          <w:color w:val="214987"/>
          <w:w w:val="99"/>
        </w:rPr>
        <w:t>which</w:t>
      </w:r>
      <w:r>
        <w:rPr>
          <w:rFonts w:ascii="Courier New" w:eastAsia="Courier New" w:hAnsi="Courier New" w:cs="Courier New"/>
          <w:color w:val="000000"/>
          <w:w w:val="99"/>
        </w:rPr>
        <w:t>(label,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label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==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8E5902"/>
          <w:w w:val="99"/>
        </w:rPr>
        <w:t>FALSE</w:t>
      </w:r>
      <w:r>
        <w:rPr>
          <w:rFonts w:ascii="Courier New" w:eastAsia="Courier New" w:hAnsi="Courier New" w:cs="Courier New"/>
          <w:color w:val="000000"/>
          <w:w w:val="99"/>
        </w:rPr>
        <w:t>)]</w:t>
      </w:r>
    </w:p>
    <w:p w:rsidR="00686231" w:rsidRDefault="00686231">
      <w:pPr>
        <w:spacing w:before="12" w:line="240" w:lineRule="exact"/>
        <w:rPr>
          <w:sz w:val="24"/>
          <w:szCs w:val="24"/>
        </w:rPr>
      </w:pPr>
    </w:p>
    <w:p w:rsidR="00686231" w:rsidRDefault="0091239C">
      <w:pPr>
        <w:ind w:left="120" w:right="683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train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train[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-(</w:t>
      </w:r>
      <w:r>
        <w:rPr>
          <w:rFonts w:ascii="Courier New" w:eastAsia="Courier New" w:hAnsi="Courier New" w:cs="Courier New"/>
          <w:color w:val="0000CE"/>
          <w:w w:val="99"/>
        </w:rPr>
        <w:t>1</w:t>
      </w:r>
      <w:r>
        <w:rPr>
          <w:rFonts w:ascii="Courier New" w:eastAsia="Courier New" w:hAnsi="Courier New" w:cs="Courier New"/>
          <w:color w:val="000000"/>
          <w:w w:val="99"/>
        </w:rPr>
        <w:t>:</w:t>
      </w:r>
      <w:r>
        <w:rPr>
          <w:rFonts w:ascii="Courier New" w:eastAsia="Courier New" w:hAnsi="Courier New" w:cs="Courier New"/>
          <w:color w:val="0000CE"/>
          <w:w w:val="99"/>
        </w:rPr>
        <w:t>5</w:t>
      </w:r>
      <w:r>
        <w:rPr>
          <w:rFonts w:ascii="Courier New" w:eastAsia="Courier New" w:hAnsi="Courier New" w:cs="Courier New"/>
          <w:color w:val="000000"/>
          <w:w w:val="99"/>
        </w:rPr>
        <w:t>)]</w:t>
      </w:r>
    </w:p>
    <w:p w:rsidR="00686231" w:rsidRDefault="0091239C">
      <w:pPr>
        <w:spacing w:before="12"/>
        <w:ind w:left="120" w:right="704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test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test[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-(</w:t>
      </w:r>
      <w:r>
        <w:rPr>
          <w:rFonts w:ascii="Courier New" w:eastAsia="Courier New" w:hAnsi="Courier New" w:cs="Courier New"/>
          <w:color w:val="0000CE"/>
          <w:w w:val="99"/>
        </w:rPr>
        <w:t>1</w:t>
      </w:r>
      <w:r>
        <w:rPr>
          <w:rFonts w:ascii="Courier New" w:eastAsia="Courier New" w:hAnsi="Courier New" w:cs="Courier New"/>
          <w:color w:val="000000"/>
          <w:w w:val="99"/>
        </w:rPr>
        <w:t>:</w:t>
      </w:r>
      <w:r>
        <w:rPr>
          <w:rFonts w:ascii="Courier New" w:eastAsia="Courier New" w:hAnsi="Courier New" w:cs="Courier New"/>
          <w:color w:val="0000CE"/>
          <w:w w:val="99"/>
        </w:rPr>
        <w:t>5</w:t>
      </w:r>
      <w:r>
        <w:rPr>
          <w:rFonts w:ascii="Courier New" w:eastAsia="Courier New" w:hAnsi="Courier New" w:cs="Courier New"/>
          <w:color w:val="000000"/>
          <w:w w:val="99"/>
        </w:rPr>
        <w:t>)]</w:t>
      </w:r>
    </w:p>
    <w:p w:rsidR="00686231" w:rsidRDefault="00686231">
      <w:pPr>
        <w:spacing w:before="9" w:line="180" w:lineRule="exact"/>
        <w:rPr>
          <w:sz w:val="19"/>
          <w:szCs w:val="19"/>
        </w:rPr>
      </w:pPr>
    </w:p>
    <w:p w:rsidR="00686231" w:rsidRDefault="0091239C">
      <w:pPr>
        <w:ind w:left="112" w:right="2340"/>
        <w:jc w:val="both"/>
        <w:sectPr w:rsidR="00686231">
          <w:footerReference w:type="default" r:id="rId9"/>
          <w:pgSz w:w="12240" w:h="15840"/>
          <w:pgMar w:top="1420" w:right="1320" w:bottom="280" w:left="1320" w:header="0" w:footer="801" w:gutter="0"/>
          <w:pgNumType w:start="1"/>
          <w:cols w:space="720"/>
        </w:sectPr>
      </w:pPr>
      <w:r>
        <w:rPr>
          <w:w w:val="99"/>
        </w:rPr>
        <w:t>As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result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preprocessing</w:t>
      </w:r>
      <w:r>
        <w:t xml:space="preserve"> </w:t>
      </w:r>
      <w:r>
        <w:rPr>
          <w:w w:val="99"/>
        </w:rPr>
        <w:t>steps,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were</w:t>
      </w:r>
      <w:r>
        <w:t xml:space="preserve"> </w:t>
      </w:r>
      <w:r>
        <w:rPr>
          <w:w w:val="99"/>
        </w:rPr>
        <w:t>able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reduce</w:t>
      </w:r>
      <w:r>
        <w:t xml:space="preserve"> </w:t>
      </w:r>
      <w:r>
        <w:rPr>
          <w:w w:val="99"/>
        </w:rPr>
        <w:t>160</w:t>
      </w:r>
      <w:r>
        <w:t xml:space="preserve"> </w:t>
      </w:r>
      <w:r>
        <w:rPr>
          <w:w w:val="99"/>
        </w:rPr>
        <w:t>variables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54.</w:t>
      </w:r>
    </w:p>
    <w:p w:rsidR="00686231" w:rsidRDefault="0091239C">
      <w:pPr>
        <w:spacing w:before="75"/>
        <w:ind w:left="120"/>
        <w:rPr>
          <w:sz w:val="24"/>
          <w:szCs w:val="24"/>
        </w:rPr>
      </w:pPr>
      <w:r>
        <w:rPr>
          <w:b/>
          <w:w w:val="99"/>
          <w:sz w:val="24"/>
          <w:szCs w:val="24"/>
        </w:rPr>
        <w:lastRenderedPageBreak/>
        <w:t>Exploratory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Analysis</w:t>
      </w:r>
    </w:p>
    <w:p w:rsidR="00686231" w:rsidRDefault="00686231">
      <w:pPr>
        <w:spacing w:before="9" w:line="240" w:lineRule="exact"/>
        <w:rPr>
          <w:sz w:val="24"/>
          <w:szCs w:val="24"/>
        </w:rPr>
      </w:pPr>
    </w:p>
    <w:p w:rsidR="00686231" w:rsidRDefault="0091239C">
      <w:pPr>
        <w:spacing w:line="249" w:lineRule="auto"/>
        <w:ind w:left="115" w:right="86" w:firstLine="5"/>
      </w:pPr>
      <w:r>
        <w:rPr>
          <w:w w:val="97"/>
        </w:rPr>
        <w:t>Now</w:t>
      </w:r>
      <w:r>
        <w:t xml:space="preserve"> </w:t>
      </w:r>
      <w:r>
        <w:rPr>
          <w:w w:val="97"/>
        </w:rPr>
        <w:t>that</w:t>
      </w:r>
      <w:r>
        <w:t xml:space="preserve"> </w:t>
      </w:r>
      <w:r>
        <w:rPr>
          <w:w w:val="97"/>
        </w:rPr>
        <w:t>we</w:t>
      </w:r>
      <w:r>
        <w:t xml:space="preserve"> </w:t>
      </w:r>
      <w:r>
        <w:rPr>
          <w:w w:val="97"/>
        </w:rPr>
        <w:t>have</w:t>
      </w:r>
      <w:r>
        <w:t xml:space="preserve"> </w:t>
      </w:r>
      <w:r>
        <w:rPr>
          <w:w w:val="97"/>
        </w:rPr>
        <w:t>cleaned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dataset</w:t>
      </w:r>
      <w:r>
        <w:t xml:space="preserve"> </w:t>
      </w:r>
      <w:r>
        <w:rPr>
          <w:w w:val="97"/>
        </w:rPr>
        <w:t>off</w:t>
      </w:r>
      <w:r>
        <w:t xml:space="preserve"> </w:t>
      </w:r>
      <w:r>
        <w:rPr>
          <w:w w:val="97"/>
        </w:rPr>
        <w:t>absolutely</w:t>
      </w:r>
      <w:r>
        <w:t xml:space="preserve"> </w:t>
      </w:r>
      <w:r>
        <w:rPr>
          <w:w w:val="97"/>
        </w:rPr>
        <w:t>useless</w:t>
      </w:r>
      <w:r>
        <w:t xml:space="preserve"> </w:t>
      </w:r>
      <w:r>
        <w:rPr>
          <w:w w:val="97"/>
        </w:rPr>
        <w:t>varibles,</w:t>
      </w:r>
      <w:r>
        <w:t xml:space="preserve"> </w:t>
      </w:r>
      <w:r>
        <w:rPr>
          <w:w w:val="97"/>
        </w:rPr>
        <w:t>we</w:t>
      </w:r>
      <w:r>
        <w:t xml:space="preserve"> </w:t>
      </w:r>
      <w:r>
        <w:rPr>
          <w:w w:val="97"/>
        </w:rPr>
        <w:t>shall</w:t>
      </w:r>
      <w:r>
        <w:t xml:space="preserve"> </w:t>
      </w:r>
      <w:r>
        <w:rPr>
          <w:w w:val="97"/>
        </w:rPr>
        <w:t>look</w:t>
      </w:r>
      <w:r>
        <w:t xml:space="preserve"> </w:t>
      </w:r>
      <w:r>
        <w:rPr>
          <w:w w:val="97"/>
        </w:rPr>
        <w:t>at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dependence</w:t>
      </w:r>
      <w:r>
        <w:t xml:space="preserve"> </w:t>
      </w:r>
      <w:r>
        <w:rPr>
          <w:w w:val="97"/>
        </w:rPr>
        <w:t>of</w:t>
      </w:r>
      <w:r>
        <w:t xml:space="preserve"> </w:t>
      </w:r>
      <w:r>
        <w:rPr>
          <w:w w:val="97"/>
        </w:rPr>
        <w:t xml:space="preserve">these </w:t>
      </w:r>
      <w:r>
        <w:rPr>
          <w:w w:val="99"/>
        </w:rPr>
        <w:t>variables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other</w:t>
      </w:r>
      <w:r>
        <w:t xml:space="preserve"> </w:t>
      </w:r>
      <w:r>
        <w:rPr>
          <w:w w:val="99"/>
        </w:rPr>
        <w:t>through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correlation</w:t>
      </w:r>
      <w:r>
        <w:t xml:space="preserve"> </w:t>
      </w:r>
      <w:r>
        <w:rPr>
          <w:w w:val="99"/>
        </w:rPr>
        <w:t>plot.</w:t>
      </w:r>
    </w:p>
    <w:p w:rsidR="00686231" w:rsidRDefault="0091239C">
      <w:pPr>
        <w:spacing w:before="99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library</w:t>
      </w:r>
      <w:r>
        <w:rPr>
          <w:rFonts w:ascii="Courier New" w:eastAsia="Courier New" w:hAnsi="Courier New" w:cs="Courier New"/>
          <w:color w:val="000000"/>
          <w:w w:val="99"/>
        </w:rPr>
        <w:t>(corrplot)</w:t>
      </w:r>
    </w:p>
    <w:p w:rsidR="00686231" w:rsidRDefault="008E2A4A">
      <w:pPr>
        <w:spacing w:before="12"/>
        <w:ind w:left="120"/>
        <w:rPr>
          <w:rFonts w:ascii="Courier New" w:eastAsia="Courier New" w:hAnsi="Courier New" w:cs="Courier New"/>
        </w:rPr>
      </w:pPr>
      <w:r w:rsidRPr="008E2A4A">
        <w:pict>
          <v:group id="_x0000_s1407" style="position:absolute;left:0;text-align:left;margin-left:69pt;margin-top:-12.95pt;width:474pt;height:39pt;z-index:-251664896;mso-position-horizontal-relative:page" coordorigin="1380,-259" coordsize="9480,780">
            <v:shape id="_x0000_s1408" style="position:absolute;left:1380;top:-259;width:9480;height:780" coordorigin="1380,-259" coordsize="9480,780" path="m1380,522r9480,l10860,-259r-9480,l1380,522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w w:val="99"/>
        </w:rPr>
        <w:t>corrMat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w w:val="99"/>
        </w:rPr>
        <w:t>&lt;-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cor</w:t>
      </w:r>
      <w:r w:rsidR="0091239C">
        <w:rPr>
          <w:rFonts w:ascii="Courier New" w:eastAsia="Courier New" w:hAnsi="Courier New" w:cs="Courier New"/>
          <w:color w:val="000000"/>
          <w:w w:val="99"/>
        </w:rPr>
        <w:t>(train[,-</w:t>
      </w:r>
      <w:r w:rsidR="0091239C">
        <w:rPr>
          <w:rFonts w:ascii="Courier New" w:eastAsia="Courier New" w:hAnsi="Courier New" w:cs="Courier New"/>
          <w:color w:val="0000CE"/>
          <w:w w:val="99"/>
        </w:rPr>
        <w:t>54</w:t>
      </w:r>
      <w:r w:rsidR="0091239C">
        <w:rPr>
          <w:rFonts w:ascii="Courier New" w:eastAsia="Courier New" w:hAnsi="Courier New" w:cs="Courier New"/>
          <w:color w:val="000000"/>
          <w:w w:val="99"/>
        </w:rPr>
        <w:t>])</w:t>
      </w:r>
    </w:p>
    <w:p w:rsidR="00686231" w:rsidRDefault="0091239C">
      <w:pPr>
        <w:spacing w:before="12" w:line="200" w:lineRule="exact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corrplot</w:t>
      </w:r>
      <w:r>
        <w:rPr>
          <w:rFonts w:ascii="Courier New" w:eastAsia="Courier New" w:hAnsi="Courier New" w:cs="Courier New"/>
          <w:color w:val="000000"/>
          <w:w w:val="99"/>
        </w:rPr>
        <w:t>(corrMat,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method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"color"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type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"lower"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tl.cex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CE"/>
          <w:w w:val="99"/>
        </w:rPr>
        <w:t>0.8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tl.col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rgb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0000CE"/>
          <w:w w:val="99"/>
        </w:rPr>
        <w:t>0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CE"/>
          <w:w w:val="99"/>
        </w:rPr>
        <w:t>0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CE"/>
          <w:w w:val="99"/>
        </w:rPr>
        <w:t>0</w:t>
      </w:r>
      <w:r>
        <w:rPr>
          <w:rFonts w:ascii="Courier New" w:eastAsia="Courier New" w:hAnsi="Courier New" w:cs="Courier New"/>
          <w:color w:val="000000"/>
          <w:w w:val="99"/>
        </w:rPr>
        <w:t>))</w:t>
      </w:r>
    </w:p>
    <w:p w:rsidR="00686231" w:rsidRDefault="00686231">
      <w:pPr>
        <w:spacing w:before="3" w:line="160" w:lineRule="exact"/>
        <w:rPr>
          <w:sz w:val="17"/>
          <w:szCs w:val="17"/>
        </w:rPr>
      </w:pPr>
    </w:p>
    <w:p w:rsidR="00686231" w:rsidRDefault="00686231">
      <w:pPr>
        <w:spacing w:line="200" w:lineRule="exact"/>
      </w:pPr>
    </w:p>
    <w:p w:rsidR="00686231" w:rsidRDefault="00686231">
      <w:pPr>
        <w:spacing w:line="200" w:lineRule="exact"/>
      </w:pPr>
    </w:p>
    <w:p w:rsidR="00686231" w:rsidRDefault="00686231">
      <w:pPr>
        <w:spacing w:line="200" w:lineRule="exact"/>
      </w:pPr>
    </w:p>
    <w:p w:rsidR="00686231" w:rsidRDefault="00686231">
      <w:pPr>
        <w:spacing w:line="200" w:lineRule="exact"/>
      </w:pPr>
    </w:p>
    <w:p w:rsidR="00686231" w:rsidRDefault="00686231">
      <w:pPr>
        <w:spacing w:line="200" w:lineRule="exact"/>
      </w:pPr>
    </w:p>
    <w:p w:rsidR="00686231" w:rsidRDefault="008E2A4A">
      <w:pPr>
        <w:spacing w:before="78" w:line="161" w:lineRule="auto"/>
        <w:ind w:left="1721" w:right="7093" w:firstLine="138"/>
        <w:jc w:val="right"/>
        <w:rPr>
          <w:rFonts w:ascii="Arial" w:eastAsia="Arial" w:hAnsi="Arial" w:cs="Arial"/>
          <w:sz w:val="11"/>
          <w:szCs w:val="11"/>
        </w:rPr>
      </w:pPr>
      <w:r w:rsidRPr="008E2A4A">
        <w:pict>
          <v:group id="_x0000_s1393" style="position:absolute;left:0;text-align:left;margin-left:192.3pt;margin-top:1.7pt;width:230.3pt;height:243.2pt;z-index:-251663872;mso-position-horizontal-relative:page" coordorigin="3846,34" coordsize="4606,48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06" type="#_x0000_t75" style="position:absolute;left:3846;top:34;width:4606;height:4845">
              <v:imagedata r:id="rId10" o:title=""/>
            </v:shape>
            <v:shape id="_x0000_s1405" style="position:absolute;left:3890;top:4686;width:4519;height:173" coordorigin="3890,4686" coordsize="4519,173" path="m3890,4859r4518,l8408,4686r-4518,l3890,4859xe" filled="f" strokeweight=".14331mm">
              <v:path arrowok="t"/>
            </v:shape>
            <v:shape id="_x0000_s1404" style="position:absolute;left:3890;top:4859;width:0;height:35" coordorigin="3890,4859" coordsize="0,35" path="m3890,4859r,35e" filled="f" strokeweight=".14331mm">
              <v:path arrowok="t"/>
            </v:shape>
            <v:shape id="_x0000_s1403" style="position:absolute;left:4342;top:4859;width:0;height:35" coordorigin="4342,4859" coordsize="0,35" path="m4342,4859r,35e" filled="f" strokeweight=".14331mm">
              <v:path arrowok="t"/>
            </v:shape>
            <v:shape id="_x0000_s1402" style="position:absolute;left:4793;top:4859;width:0;height:35" coordorigin="4793,4859" coordsize="0,35" path="m4793,4859r,35e" filled="f" strokeweight=".14331mm">
              <v:path arrowok="t"/>
            </v:shape>
            <v:shape id="_x0000_s1401" style="position:absolute;left:5245;top:4859;width:0;height:35" coordorigin="5245,4859" coordsize="0,35" path="m5245,4859r,35e" filled="f" strokeweight=".14331mm">
              <v:path arrowok="t"/>
            </v:shape>
            <v:shape id="_x0000_s1400" style="position:absolute;left:5697;top:4859;width:0;height:35" coordorigin="5697,4859" coordsize="0,35" path="m5697,4859r,35e" filled="f" strokeweight=".14331mm">
              <v:path arrowok="t"/>
            </v:shape>
            <v:shape id="_x0000_s1399" style="position:absolute;left:6149;top:4859;width:0;height:35" coordorigin="6149,4859" coordsize="0,35" path="m6149,4859r,35e" filled="f" strokeweight=".14331mm">
              <v:path arrowok="t"/>
            </v:shape>
            <v:shape id="_x0000_s1398" style="position:absolute;left:6601;top:4859;width:0;height:35" coordorigin="6601,4859" coordsize="0,35" path="m6601,4859r,35e" filled="f" strokeweight=".14331mm">
              <v:path arrowok="t"/>
            </v:shape>
            <v:shape id="_x0000_s1397" style="position:absolute;left:7053;top:4859;width:0;height:35" coordorigin="7053,4859" coordsize="0,35" path="m7053,4859r,35e" filled="f" strokeweight=".14331mm">
              <v:path arrowok="t"/>
            </v:shape>
            <v:shape id="_x0000_s1396" style="position:absolute;left:7505;top:4859;width:0;height:35" coordorigin="7505,4859" coordsize="0,35" path="m7505,4859r,35e" filled="f" strokeweight=".14331mm">
              <v:path arrowok="t"/>
            </v:shape>
            <v:shape id="_x0000_s1395" style="position:absolute;left:7957;top:4859;width:0;height:35" coordorigin="7957,4859" coordsize="0,35" path="m7957,4859r,35e" filled="f" strokeweight=".14331mm">
              <v:path arrowok="t"/>
            </v:shape>
            <v:shape id="_x0000_s1394" style="position:absolute;left:8408;top:4859;width:0;height:35" coordorigin="8408,4859" coordsize="0,35" path="m8408,4859r,35e" filled="f" strokeweight=".14331mm">
              <v:path arrowok="t"/>
            </v:shape>
            <w10:wrap anchorx="page"/>
          </v:group>
        </w:pict>
      </w:r>
      <w:r w:rsidRPr="008E2A4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2" type="#_x0000_t202" style="position:absolute;left:0;text-align:left;margin-left:192.85pt;margin-top:-30.55pt;width:71.15pt;height:97.4pt;z-index:-251661824;mso-position-horizontal-relative:page" filled="f" stroked="f">
            <v:textbox style="layout-flow:vertical;mso-layout-flow-alt:bottom-to-top" inset="0,0,0,0">
              <w:txbxContent>
                <w:p w:rsidR="00686231" w:rsidRDefault="0091239C">
                  <w:pPr>
                    <w:spacing w:before="38" w:line="161" w:lineRule="auto"/>
                    <w:ind w:left="1214" w:right="1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num_window roll_belt</w:t>
                  </w:r>
                </w:p>
                <w:p w:rsidR="00686231" w:rsidRDefault="0091239C">
                  <w:pPr>
                    <w:spacing w:line="60" w:lineRule="exact"/>
                    <w:ind w:left="1128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pitch_belt</w:t>
                  </w:r>
                </w:p>
                <w:p w:rsidR="00686231" w:rsidRDefault="0091239C">
                  <w:pPr>
                    <w:spacing w:before="1" w:line="171" w:lineRule="auto"/>
                    <w:ind w:left="958" w:right="219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yaw_belt total_accel_belt</w:t>
                  </w:r>
                </w:p>
                <w:p w:rsidR="00686231" w:rsidRDefault="0091239C">
                  <w:pPr>
                    <w:spacing w:line="60" w:lineRule="exact"/>
                    <w:ind w:left="873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gyros_belt_x</w:t>
                  </w:r>
                </w:p>
                <w:p w:rsidR="00686231" w:rsidRDefault="0091239C">
                  <w:pPr>
                    <w:spacing w:before="5" w:line="161" w:lineRule="auto"/>
                    <w:ind w:left="702" w:right="528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gyros_belt_y gyros_belt_z</w:t>
                  </w:r>
                </w:p>
                <w:p w:rsidR="00686231" w:rsidRDefault="0091239C">
                  <w:pPr>
                    <w:spacing w:before="9" w:line="152" w:lineRule="auto"/>
                    <w:ind w:left="532" w:right="710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accel_belt_x accel_belt_y</w:t>
                  </w:r>
                </w:p>
                <w:p w:rsidR="00686231" w:rsidRDefault="0091239C">
                  <w:pPr>
                    <w:spacing w:before="10" w:line="151" w:lineRule="auto"/>
                    <w:ind w:left="361" w:right="858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accel_belt_z magnet_belt_x</w:t>
                  </w:r>
                </w:p>
                <w:p w:rsidR="00686231" w:rsidRDefault="0091239C">
                  <w:pPr>
                    <w:spacing w:before="1" w:line="161" w:lineRule="auto"/>
                    <w:ind w:left="191" w:right="943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magnet_belt_y magnet_belt_z</w:t>
                  </w:r>
                </w:p>
                <w:p w:rsidR="00686231" w:rsidRDefault="0091239C">
                  <w:pPr>
                    <w:spacing w:before="9" w:line="153" w:lineRule="auto"/>
                    <w:ind w:left="20" w:right="1430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roll_arm pitch_arm</w:t>
                  </w:r>
                </w:p>
              </w:txbxContent>
            </v:textbox>
            <w10:wrap anchorx="page"/>
          </v:shape>
        </w:pict>
      </w:r>
      <w:r w:rsidRPr="008E2A4A">
        <w:pict>
          <v:shape id="_x0000_s1391" type="#_x0000_t202" style="position:absolute;left:0;text-align:left;margin-left:260.3pt;margin-top:47.2pt;width:7.4pt;height:23.9pt;z-index:-251660800;mso-position-horizontal-relative:page" filled="f" stroked="f">
            <v:textbox style="layout-flow:vertical;mso-layout-flow-alt:bottom-to-top" inset="0,0,0,0">
              <w:txbxContent>
                <w:p w:rsidR="00686231" w:rsidRDefault="0091239C">
                  <w:pPr>
                    <w:spacing w:before="4"/>
                    <w:ind w:left="20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yaw_arm</w:t>
                  </w:r>
                </w:p>
              </w:txbxContent>
            </v:textbox>
            <w10:wrap anchorx="page"/>
          </v:shape>
        </w:pict>
      </w:r>
      <w:r w:rsidRPr="008E2A4A">
        <w:pict>
          <v:shape id="_x0000_s1390" type="#_x0000_t202" style="position:absolute;left:0;text-align:left;margin-left:265.3pt;margin-top:35pt;width:7.4pt;height:40.35pt;z-index:-251659776;mso-position-horizontal-relative:page" filled="f" stroked="f">
            <v:textbox style="layout-flow:vertical;mso-layout-flow-alt:bottom-to-top" inset="0,0,0,0">
              <w:txbxContent>
                <w:p w:rsidR="00686231" w:rsidRDefault="0091239C">
                  <w:pPr>
                    <w:spacing w:before="4"/>
                    <w:ind w:left="20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total_accel_arm</w:t>
                  </w:r>
                </w:p>
              </w:txbxContent>
            </v:textbox>
            <w10:wrap anchorx="page"/>
          </v:shape>
        </w:pict>
      </w:r>
      <w:r w:rsidR="0091239C">
        <w:rPr>
          <w:rFonts w:ascii="Arial" w:eastAsia="Arial" w:hAnsi="Arial" w:cs="Arial"/>
          <w:w w:val="98"/>
          <w:sz w:val="11"/>
          <w:szCs w:val="11"/>
        </w:rPr>
        <w:t>num_window roll_belt pitch_belt yaw_belt total_accel_belt gyros_belt_x gyros_belt_y gyros_belt_z accel_belt_x accel_belt_y accel_belt_z magnet_belt_x magnet_belt_y magnet_belt_z roll_arm pitch_arm yaw_arm total_accel_arm gyros_arm_x gyros_arm_y gyros_arm_z accel_arm_x accel_arm_y accel_arm_z magnet_arm_x magnet_arm_y magnet_arm_z roll_dumbbell pitch_dumbbell yaw_dumbbell</w:t>
      </w:r>
    </w:p>
    <w:p w:rsidR="00686231" w:rsidRDefault="0091239C">
      <w:pPr>
        <w:spacing w:line="161" w:lineRule="auto"/>
        <w:ind w:left="1514" w:right="7093" w:hanging="42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w w:val="98"/>
          <w:sz w:val="11"/>
          <w:szCs w:val="11"/>
        </w:rPr>
        <w:t>total_accel_dumbbell gyros_dumbbell_x gyros_dumbbell_y gyros_dumbbell_z accel_dumbbell_x accel_dumbbell_y accel_dumbbell_z magnet_dumbbell_x magnet_dumbbell_y magnet_dumbbell_z roll_forearm pitch_forearm yaw_forearm total_accel_forearm gyros_forearm_x gyros_forearm_y gyros_forearm_z accel_forearm_x accel_forearm_y accel_forearm_z magnet_forearm_x magnet_forearm_y magnet_forearm_z</w:t>
      </w:r>
    </w:p>
    <w:p w:rsidR="00686231" w:rsidRDefault="00686231">
      <w:pPr>
        <w:spacing w:before="1" w:line="160" w:lineRule="exact"/>
        <w:rPr>
          <w:sz w:val="17"/>
          <w:szCs w:val="17"/>
        </w:rPr>
      </w:pPr>
    </w:p>
    <w:p w:rsidR="00686231" w:rsidRDefault="00686231">
      <w:pPr>
        <w:spacing w:line="200" w:lineRule="exact"/>
      </w:pPr>
    </w:p>
    <w:p w:rsidR="00686231" w:rsidRDefault="008E2A4A">
      <w:pPr>
        <w:spacing w:before="45" w:line="120" w:lineRule="exact"/>
        <w:ind w:left="2508"/>
        <w:rPr>
          <w:rFonts w:ascii="Arial" w:eastAsia="Arial" w:hAnsi="Arial" w:cs="Arial"/>
          <w:sz w:val="11"/>
          <w:szCs w:val="11"/>
        </w:rPr>
      </w:pPr>
      <w:r w:rsidRPr="008E2A4A">
        <w:pict>
          <v:shape id="_x0000_s1389" type="#_x0000_t202" style="position:absolute;left:0;text-align:left;margin-left:268.8pt;margin-top:-202.2pt;width:152.85pt;height:178.4pt;z-index:-251658752;mso-position-horizontal-relative:page" filled="f" stroked="f">
            <v:textbox style="layout-flow:vertical;mso-layout-flow-alt:bottom-to-top" inset="0,0,0,0">
              <w:txbxContent>
                <w:p w:rsidR="00686231" w:rsidRDefault="0091239C">
                  <w:pPr>
                    <w:spacing w:before="38" w:line="161" w:lineRule="auto"/>
                    <w:ind w:left="2834" w:right="1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gyros_arm_x gyros_arm_y</w:t>
                  </w:r>
                </w:p>
                <w:p w:rsidR="00686231" w:rsidRDefault="0091239C">
                  <w:pPr>
                    <w:spacing w:line="80" w:lineRule="exact"/>
                    <w:ind w:right="191"/>
                    <w:jc w:val="right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gyros_arm_z</w:t>
                  </w:r>
                </w:p>
                <w:p w:rsidR="00686231" w:rsidRDefault="0091239C">
                  <w:pPr>
                    <w:spacing w:before="17" w:line="152" w:lineRule="auto"/>
                    <w:ind w:left="2578" w:right="269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accel_arm_x accel_arm_y</w:t>
                  </w:r>
                </w:p>
                <w:p w:rsidR="00686231" w:rsidRDefault="0091239C">
                  <w:pPr>
                    <w:spacing w:before="12" w:line="146" w:lineRule="auto"/>
                    <w:ind w:left="2388" w:right="435" w:firstLine="85"/>
                    <w:jc w:val="right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accel_arm_z magnet_arm_x</w:t>
                  </w:r>
                </w:p>
                <w:p w:rsidR="00686231" w:rsidRDefault="0091239C">
                  <w:pPr>
                    <w:spacing w:before="1" w:line="161" w:lineRule="auto"/>
                    <w:ind w:left="2237" w:right="501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magnet_arm_y magnet_arm_z</w:t>
                  </w:r>
                </w:p>
                <w:p w:rsidR="00686231" w:rsidRDefault="0091239C">
                  <w:pPr>
                    <w:spacing w:before="11" w:line="153" w:lineRule="auto"/>
                    <w:ind w:left="2066" w:right="754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roll_dumbbell pitch_dumbbell</w:t>
                  </w:r>
                </w:p>
                <w:p w:rsidR="00686231" w:rsidRDefault="0091239C">
                  <w:pPr>
                    <w:spacing w:line="80" w:lineRule="exact"/>
                    <w:ind w:left="1981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yaw_dumbbell</w:t>
                  </w:r>
                </w:p>
                <w:p w:rsidR="00686231" w:rsidRDefault="0091239C">
                  <w:pPr>
                    <w:spacing w:before="12" w:line="151" w:lineRule="auto"/>
                    <w:ind w:left="1810" w:right="636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total_accel_dumbbell gyros_dumbbell_x</w:t>
                  </w:r>
                </w:p>
                <w:p w:rsidR="00686231" w:rsidRDefault="0091239C">
                  <w:pPr>
                    <w:spacing w:before="1" w:line="161" w:lineRule="auto"/>
                    <w:ind w:left="1640" w:right="945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gyros_dumbbell_y gyros_dumbbell_z</w:t>
                  </w:r>
                </w:p>
                <w:p w:rsidR="00686231" w:rsidRDefault="0091239C">
                  <w:pPr>
                    <w:spacing w:before="9" w:line="152" w:lineRule="auto"/>
                    <w:ind w:left="1469" w:right="1128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accel_dumbbell_x accel_dumbbell_y</w:t>
                  </w:r>
                </w:p>
                <w:p w:rsidR="00686231" w:rsidRDefault="0091239C">
                  <w:pPr>
                    <w:spacing w:before="10" w:line="151" w:lineRule="auto"/>
                    <w:ind w:left="1289" w:right="1285" w:firstLine="62"/>
                    <w:jc w:val="center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accel_dumbbell_z magnet_dumbbell_x</w:t>
                  </w:r>
                </w:p>
                <w:p w:rsidR="00686231" w:rsidRDefault="0091239C">
                  <w:pPr>
                    <w:spacing w:before="1" w:line="161" w:lineRule="auto"/>
                    <w:ind w:left="1128" w:right="1361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magnet_dumbbell_y magnet_dumbbell_z</w:t>
                  </w:r>
                </w:p>
                <w:p w:rsidR="00686231" w:rsidRDefault="0091239C">
                  <w:pPr>
                    <w:spacing w:before="9" w:line="153" w:lineRule="auto"/>
                    <w:ind w:left="958" w:right="1928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roll_forearm pitch_forearm</w:t>
                  </w:r>
                </w:p>
                <w:p w:rsidR="00686231" w:rsidRDefault="0091239C">
                  <w:pPr>
                    <w:spacing w:line="80" w:lineRule="exact"/>
                    <w:ind w:left="873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yaw_forearm</w:t>
                  </w:r>
                </w:p>
                <w:p w:rsidR="00686231" w:rsidRDefault="0091239C">
                  <w:pPr>
                    <w:spacing w:before="12" w:line="151" w:lineRule="auto"/>
                    <w:ind w:left="702" w:right="1811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total_accel_forearm gyros_forearm_x</w:t>
                  </w:r>
                </w:p>
                <w:p w:rsidR="00686231" w:rsidRDefault="0091239C">
                  <w:pPr>
                    <w:spacing w:before="1" w:line="161" w:lineRule="auto"/>
                    <w:ind w:left="532" w:right="2120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gyros_forearm_y gyros_forearm_z</w:t>
                  </w:r>
                </w:p>
                <w:p w:rsidR="00686231" w:rsidRDefault="0091239C">
                  <w:pPr>
                    <w:spacing w:before="9" w:line="152" w:lineRule="auto"/>
                    <w:ind w:left="361" w:right="2302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accel_forearm_x accel_forearm_y</w:t>
                  </w:r>
                </w:p>
                <w:p w:rsidR="00686231" w:rsidRDefault="0091239C">
                  <w:pPr>
                    <w:spacing w:before="10" w:line="151" w:lineRule="auto"/>
                    <w:ind w:left="191" w:right="2449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accel_forearm_z magnet_forearm_x</w:t>
                  </w:r>
                </w:p>
                <w:p w:rsidR="00686231" w:rsidRDefault="0091239C">
                  <w:pPr>
                    <w:spacing w:before="1" w:line="161" w:lineRule="auto"/>
                    <w:ind w:left="20" w:right="2535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magnet_forearm_y magnet_forearm_z</w:t>
                  </w:r>
                </w:p>
              </w:txbxContent>
            </v:textbox>
            <w10:wrap anchorx="page"/>
          </v:shape>
        </w:pict>
      </w:r>
      <w:r w:rsidR="0091239C">
        <w:rPr>
          <w:rFonts w:ascii="Arial" w:eastAsia="Arial" w:hAnsi="Arial" w:cs="Arial"/>
          <w:w w:val="98"/>
          <w:sz w:val="11"/>
          <w:szCs w:val="11"/>
        </w:rPr>
        <w:t>−1</w:t>
      </w:r>
      <w:r w:rsidR="0091239C">
        <w:rPr>
          <w:rFonts w:ascii="Arial" w:eastAsia="Arial" w:hAnsi="Arial" w:cs="Arial"/>
          <w:sz w:val="11"/>
          <w:szCs w:val="11"/>
        </w:rPr>
        <w:t xml:space="preserve">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−0.8</w:t>
      </w:r>
      <w:r w:rsidR="0091239C">
        <w:rPr>
          <w:rFonts w:ascii="Arial" w:eastAsia="Arial" w:hAnsi="Arial" w:cs="Arial"/>
          <w:sz w:val="11"/>
          <w:szCs w:val="11"/>
        </w:rPr>
        <w:t xml:space="preserve">        </w:t>
      </w:r>
      <w:r w:rsidR="0091239C">
        <w:rPr>
          <w:rFonts w:ascii="Arial" w:eastAsia="Arial" w:hAnsi="Arial" w:cs="Arial"/>
          <w:w w:val="98"/>
          <w:sz w:val="11"/>
          <w:szCs w:val="11"/>
        </w:rPr>
        <w:t>−0.6</w:t>
      </w:r>
      <w:r w:rsidR="0091239C">
        <w:rPr>
          <w:rFonts w:ascii="Arial" w:eastAsia="Arial" w:hAnsi="Arial" w:cs="Arial"/>
          <w:sz w:val="11"/>
          <w:szCs w:val="11"/>
        </w:rPr>
        <w:t xml:space="preserve">        </w:t>
      </w:r>
      <w:r w:rsidR="0091239C">
        <w:rPr>
          <w:rFonts w:ascii="Arial" w:eastAsia="Arial" w:hAnsi="Arial" w:cs="Arial"/>
          <w:w w:val="98"/>
          <w:sz w:val="11"/>
          <w:szCs w:val="11"/>
        </w:rPr>
        <w:t>−0.4</w:t>
      </w:r>
      <w:r w:rsidR="0091239C">
        <w:rPr>
          <w:rFonts w:ascii="Arial" w:eastAsia="Arial" w:hAnsi="Arial" w:cs="Arial"/>
          <w:sz w:val="11"/>
          <w:szCs w:val="11"/>
        </w:rPr>
        <w:t xml:space="preserve">        </w:t>
      </w:r>
      <w:r w:rsidR="0091239C">
        <w:rPr>
          <w:rFonts w:ascii="Arial" w:eastAsia="Arial" w:hAnsi="Arial" w:cs="Arial"/>
          <w:w w:val="98"/>
          <w:sz w:val="11"/>
          <w:szCs w:val="11"/>
        </w:rPr>
        <w:t>−0.2</w:t>
      </w:r>
      <w:r w:rsidR="0091239C">
        <w:rPr>
          <w:rFonts w:ascii="Arial" w:eastAsia="Arial" w:hAnsi="Arial" w:cs="Arial"/>
          <w:sz w:val="11"/>
          <w:szCs w:val="11"/>
        </w:rPr>
        <w:t xml:space="preserve"> 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0</w:t>
      </w:r>
      <w:r w:rsidR="0091239C">
        <w:rPr>
          <w:rFonts w:ascii="Arial" w:eastAsia="Arial" w:hAnsi="Arial" w:cs="Arial"/>
          <w:sz w:val="11"/>
          <w:szCs w:val="11"/>
        </w:rPr>
        <w:t xml:space="preserve">  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0.2</w:t>
      </w:r>
      <w:r w:rsidR="0091239C">
        <w:rPr>
          <w:rFonts w:ascii="Arial" w:eastAsia="Arial" w:hAnsi="Arial" w:cs="Arial"/>
          <w:sz w:val="11"/>
          <w:szCs w:val="11"/>
        </w:rPr>
        <w:t xml:space="preserve"> 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0.4</w:t>
      </w:r>
      <w:r w:rsidR="0091239C">
        <w:rPr>
          <w:rFonts w:ascii="Arial" w:eastAsia="Arial" w:hAnsi="Arial" w:cs="Arial"/>
          <w:sz w:val="11"/>
          <w:szCs w:val="11"/>
        </w:rPr>
        <w:t xml:space="preserve"> 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0.6</w:t>
      </w:r>
      <w:r w:rsidR="0091239C">
        <w:rPr>
          <w:rFonts w:ascii="Arial" w:eastAsia="Arial" w:hAnsi="Arial" w:cs="Arial"/>
          <w:sz w:val="11"/>
          <w:szCs w:val="11"/>
        </w:rPr>
        <w:t xml:space="preserve"> 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0.8</w:t>
      </w:r>
      <w:r w:rsidR="0091239C">
        <w:rPr>
          <w:rFonts w:ascii="Arial" w:eastAsia="Arial" w:hAnsi="Arial" w:cs="Arial"/>
          <w:sz w:val="11"/>
          <w:szCs w:val="11"/>
        </w:rPr>
        <w:t xml:space="preserve">  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1</w:t>
      </w:r>
    </w:p>
    <w:p w:rsidR="00686231" w:rsidRDefault="00686231">
      <w:pPr>
        <w:spacing w:before="6" w:line="260" w:lineRule="exact"/>
        <w:rPr>
          <w:sz w:val="26"/>
          <w:szCs w:val="26"/>
        </w:rPr>
      </w:pPr>
    </w:p>
    <w:p w:rsidR="00686231" w:rsidRDefault="0091239C">
      <w:pPr>
        <w:spacing w:before="31" w:line="249" w:lineRule="auto"/>
        <w:ind w:left="120" w:right="85"/>
        <w:jc w:val="both"/>
      </w:pPr>
      <w:r>
        <w:rPr>
          <w:w w:val="97"/>
        </w:rPr>
        <w:t>In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plot</w:t>
      </w:r>
      <w:r>
        <w:t xml:space="preserve"> </w:t>
      </w:r>
      <w:r>
        <w:rPr>
          <w:w w:val="97"/>
        </w:rPr>
        <w:t>above,</w:t>
      </w:r>
      <w:r>
        <w:t xml:space="preserve"> </w:t>
      </w:r>
      <w:r>
        <w:rPr>
          <w:w w:val="97"/>
        </w:rPr>
        <w:t>darker</w:t>
      </w:r>
      <w:r>
        <w:t xml:space="preserve"> </w:t>
      </w:r>
      <w:r>
        <w:rPr>
          <w:w w:val="97"/>
        </w:rPr>
        <w:t>gradient</w:t>
      </w:r>
      <w:r>
        <w:t xml:space="preserve"> </w:t>
      </w:r>
      <w:r>
        <w:rPr>
          <w:w w:val="97"/>
        </w:rPr>
        <w:t>correspond</w:t>
      </w:r>
      <w:r>
        <w:t xml:space="preserve"> </w:t>
      </w:r>
      <w:r>
        <w:rPr>
          <w:w w:val="97"/>
        </w:rPr>
        <w:t>to</w:t>
      </w:r>
      <w:r>
        <w:t xml:space="preserve"> </w:t>
      </w:r>
      <w:r>
        <w:rPr>
          <w:w w:val="97"/>
        </w:rPr>
        <w:t>having</w:t>
      </w:r>
      <w:r>
        <w:t xml:space="preserve"> </w:t>
      </w:r>
      <w:r>
        <w:rPr>
          <w:w w:val="97"/>
        </w:rPr>
        <w:t>high</w:t>
      </w:r>
      <w:r>
        <w:t xml:space="preserve"> </w:t>
      </w:r>
      <w:r>
        <w:rPr>
          <w:w w:val="97"/>
        </w:rPr>
        <w:t>correlation.</w:t>
      </w:r>
      <w:r>
        <w:t xml:space="preserve">  </w:t>
      </w:r>
      <w:r>
        <w:rPr>
          <w:w w:val="97"/>
        </w:rPr>
        <w:t>A</w:t>
      </w:r>
      <w:r>
        <w:t xml:space="preserve"> </w:t>
      </w:r>
      <w:r>
        <w:rPr>
          <w:w w:val="97"/>
        </w:rPr>
        <w:t>Principal</w:t>
      </w:r>
      <w:r>
        <w:t xml:space="preserve"> </w:t>
      </w:r>
      <w:r>
        <w:rPr>
          <w:w w:val="97"/>
        </w:rPr>
        <w:t>Component</w:t>
      </w:r>
      <w:r>
        <w:t xml:space="preserve"> </w:t>
      </w:r>
      <w:r>
        <w:rPr>
          <w:w w:val="97"/>
        </w:rPr>
        <w:t>Analysis</w:t>
      </w:r>
      <w:r>
        <w:t xml:space="preserve"> </w:t>
      </w:r>
      <w:r>
        <w:rPr>
          <w:w w:val="97"/>
        </w:rPr>
        <w:t xml:space="preserve">can </w:t>
      </w:r>
      <w:r>
        <w:rPr>
          <w:w w:val="98"/>
        </w:rPr>
        <w:t>be</w:t>
      </w:r>
      <w:r>
        <w:t xml:space="preserve"> </w:t>
      </w:r>
      <w:r>
        <w:rPr>
          <w:w w:val="98"/>
        </w:rPr>
        <w:t>run</w:t>
      </w:r>
      <w:r>
        <w:t xml:space="preserve"> </w:t>
      </w:r>
      <w:r>
        <w:rPr>
          <w:w w:val="98"/>
        </w:rPr>
        <w:t>to</w:t>
      </w:r>
      <w:r>
        <w:t xml:space="preserve"> </w:t>
      </w:r>
      <w:r>
        <w:rPr>
          <w:w w:val="98"/>
        </w:rPr>
        <w:t>further</w:t>
      </w:r>
      <w:r>
        <w:t xml:space="preserve"> </w:t>
      </w:r>
      <w:r>
        <w:rPr>
          <w:w w:val="98"/>
        </w:rPr>
        <w:t>reduce</w:t>
      </w:r>
      <w:r>
        <w:t xml:space="preserve"> </w:t>
      </w:r>
      <w:r>
        <w:rPr>
          <w:w w:val="98"/>
        </w:rPr>
        <w:t>the</w:t>
      </w:r>
      <w:r>
        <w:t xml:space="preserve"> </w:t>
      </w:r>
      <w:r>
        <w:rPr>
          <w:w w:val="98"/>
        </w:rPr>
        <w:t>correlated</w:t>
      </w:r>
      <w:r>
        <w:t xml:space="preserve"> </w:t>
      </w:r>
      <w:r>
        <w:rPr>
          <w:w w:val="98"/>
        </w:rPr>
        <w:t>variables</w:t>
      </w:r>
      <w:r>
        <w:t xml:space="preserve"> </w:t>
      </w:r>
      <w:r>
        <w:rPr>
          <w:w w:val="98"/>
        </w:rPr>
        <w:t>but</w:t>
      </w:r>
      <w:r>
        <w:t xml:space="preserve"> </w:t>
      </w:r>
      <w:r>
        <w:rPr>
          <w:w w:val="98"/>
        </w:rPr>
        <w:t>we</w:t>
      </w:r>
      <w:r>
        <w:t xml:space="preserve"> </w:t>
      </w:r>
      <w:r>
        <w:rPr>
          <w:w w:val="98"/>
        </w:rPr>
        <w:t>aren’t</w:t>
      </w:r>
      <w:r>
        <w:t xml:space="preserve"> </w:t>
      </w:r>
      <w:r>
        <w:rPr>
          <w:w w:val="98"/>
        </w:rPr>
        <w:t>doing</w:t>
      </w:r>
      <w:r>
        <w:t xml:space="preserve"> </w:t>
      </w:r>
      <w:r>
        <w:rPr>
          <w:w w:val="98"/>
        </w:rPr>
        <w:t>that</w:t>
      </w:r>
      <w:r>
        <w:t xml:space="preserve"> </w:t>
      </w:r>
      <w:r>
        <w:rPr>
          <w:w w:val="98"/>
        </w:rPr>
        <w:t>due</w:t>
      </w:r>
      <w:r>
        <w:t xml:space="preserve"> </w:t>
      </w:r>
      <w:r>
        <w:rPr>
          <w:w w:val="98"/>
        </w:rPr>
        <w:t>to</w:t>
      </w:r>
      <w:r>
        <w:t xml:space="preserve"> </w:t>
      </w:r>
      <w:r>
        <w:rPr>
          <w:w w:val="98"/>
        </w:rPr>
        <w:t>the</w:t>
      </w:r>
      <w:r>
        <w:t xml:space="preserve"> </w:t>
      </w:r>
      <w:r>
        <w:rPr>
          <w:w w:val="98"/>
        </w:rPr>
        <w:t>number</w:t>
      </w:r>
      <w:r>
        <w:t xml:space="preserve"> </w:t>
      </w:r>
      <w:r>
        <w:rPr>
          <w:w w:val="98"/>
        </w:rPr>
        <w:t>of</w:t>
      </w:r>
      <w:r>
        <w:t xml:space="preserve"> </w:t>
      </w:r>
      <w:r>
        <w:rPr>
          <w:w w:val="98"/>
        </w:rPr>
        <w:t xml:space="preserve">correlations </w:t>
      </w:r>
      <w:r>
        <w:rPr>
          <w:w w:val="99"/>
        </w:rPr>
        <w:t>being</w:t>
      </w:r>
      <w:r>
        <w:t xml:space="preserve"> </w:t>
      </w:r>
      <w:r>
        <w:rPr>
          <w:w w:val="99"/>
        </w:rPr>
        <w:t>quite</w:t>
      </w:r>
      <w:r>
        <w:t xml:space="preserve"> </w:t>
      </w:r>
      <w:r>
        <w:rPr>
          <w:w w:val="99"/>
        </w:rPr>
        <w:t>few.</w:t>
      </w:r>
    </w:p>
    <w:p w:rsidR="00686231" w:rsidRDefault="00686231">
      <w:pPr>
        <w:spacing w:line="200" w:lineRule="exact"/>
      </w:pPr>
    </w:p>
    <w:p w:rsidR="00686231" w:rsidRDefault="00686231">
      <w:pPr>
        <w:spacing w:before="1" w:line="200" w:lineRule="exact"/>
      </w:pPr>
    </w:p>
    <w:p w:rsidR="00686231" w:rsidRDefault="0091239C">
      <w:pPr>
        <w:ind w:left="120" w:right="6245"/>
        <w:jc w:val="both"/>
        <w:rPr>
          <w:sz w:val="24"/>
          <w:szCs w:val="24"/>
        </w:rPr>
      </w:pPr>
      <w:r>
        <w:rPr>
          <w:b/>
          <w:w w:val="99"/>
          <w:sz w:val="24"/>
          <w:szCs w:val="24"/>
        </w:rPr>
        <w:t>Prediction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Model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Selection</w:t>
      </w:r>
    </w:p>
    <w:p w:rsidR="00686231" w:rsidRDefault="00686231">
      <w:pPr>
        <w:spacing w:before="9" w:line="240" w:lineRule="exact"/>
        <w:rPr>
          <w:sz w:val="24"/>
          <w:szCs w:val="24"/>
        </w:rPr>
      </w:pPr>
    </w:p>
    <w:p w:rsidR="00686231" w:rsidRDefault="0091239C">
      <w:pPr>
        <w:spacing w:line="249" w:lineRule="auto"/>
        <w:ind w:left="120" w:right="78" w:hanging="10"/>
        <w:jc w:val="both"/>
      </w:pPr>
      <w:r>
        <w:rPr>
          <w:w w:val="101"/>
        </w:rPr>
        <w:t>We</w:t>
      </w:r>
      <w:r>
        <w:t xml:space="preserve">  </w:t>
      </w:r>
      <w:r>
        <w:rPr>
          <w:w w:val="101"/>
        </w:rPr>
        <w:t>will</w:t>
      </w:r>
      <w:r>
        <w:t xml:space="preserve">  </w:t>
      </w:r>
      <w:r>
        <w:rPr>
          <w:w w:val="101"/>
        </w:rPr>
        <w:t>use</w:t>
      </w:r>
      <w:r>
        <w:t xml:space="preserve">  </w:t>
      </w:r>
      <w:r>
        <w:rPr>
          <w:w w:val="101"/>
        </w:rPr>
        <w:t>3</w:t>
      </w:r>
      <w:r>
        <w:t xml:space="preserve">  </w:t>
      </w:r>
      <w:r>
        <w:rPr>
          <w:w w:val="101"/>
        </w:rPr>
        <w:t>methods</w:t>
      </w:r>
      <w:r>
        <w:t xml:space="preserve">  </w:t>
      </w:r>
      <w:r>
        <w:rPr>
          <w:w w:val="101"/>
        </w:rPr>
        <w:t>to</w:t>
      </w:r>
      <w:r>
        <w:t xml:space="preserve">  </w:t>
      </w:r>
      <w:r>
        <w:rPr>
          <w:w w:val="101"/>
        </w:rPr>
        <w:t>model</w:t>
      </w:r>
      <w:r>
        <w:t xml:space="preserve">  </w:t>
      </w:r>
      <w:r>
        <w:rPr>
          <w:w w:val="101"/>
        </w:rPr>
        <w:t>the</w:t>
      </w:r>
      <w:r>
        <w:t xml:space="preserve">  </w:t>
      </w:r>
      <w:r>
        <w:rPr>
          <w:w w:val="101"/>
        </w:rPr>
        <w:t>training</w:t>
      </w:r>
      <w:r>
        <w:t xml:space="preserve">  </w:t>
      </w:r>
      <w:r>
        <w:rPr>
          <w:w w:val="101"/>
        </w:rPr>
        <w:t>set</w:t>
      </w:r>
      <w:r>
        <w:t xml:space="preserve">  </w:t>
      </w:r>
      <w:r>
        <w:rPr>
          <w:w w:val="101"/>
        </w:rPr>
        <w:t>and</w:t>
      </w:r>
      <w:r>
        <w:t xml:space="preserve">  </w:t>
      </w:r>
      <w:r>
        <w:rPr>
          <w:w w:val="101"/>
        </w:rPr>
        <w:t>thereby</w:t>
      </w:r>
      <w:r>
        <w:t xml:space="preserve">  </w:t>
      </w:r>
      <w:r>
        <w:rPr>
          <w:w w:val="101"/>
        </w:rPr>
        <w:t>choose</w:t>
      </w:r>
      <w:r>
        <w:t xml:space="preserve">  </w:t>
      </w:r>
      <w:r>
        <w:rPr>
          <w:w w:val="101"/>
        </w:rPr>
        <w:t>the</w:t>
      </w:r>
      <w:r>
        <w:t xml:space="preserve">  </w:t>
      </w:r>
      <w:r>
        <w:rPr>
          <w:w w:val="101"/>
        </w:rPr>
        <w:t>one</w:t>
      </w:r>
      <w:r>
        <w:t xml:space="preserve">  </w:t>
      </w:r>
      <w:r>
        <w:rPr>
          <w:w w:val="101"/>
        </w:rPr>
        <w:t>having</w:t>
      </w:r>
      <w:r>
        <w:t xml:space="preserve">  </w:t>
      </w:r>
      <w:r>
        <w:rPr>
          <w:w w:val="101"/>
        </w:rPr>
        <w:t>the</w:t>
      </w:r>
      <w:r>
        <w:t xml:space="preserve">  </w:t>
      </w:r>
      <w:r>
        <w:rPr>
          <w:w w:val="101"/>
        </w:rPr>
        <w:t>best</w:t>
      </w:r>
      <w:r>
        <w:t xml:space="preserve">  </w:t>
      </w:r>
      <w:r>
        <w:rPr>
          <w:w w:val="101"/>
        </w:rPr>
        <w:t>accuracy to</w:t>
      </w:r>
      <w:r>
        <w:t xml:space="preserve">  </w:t>
      </w:r>
      <w:r>
        <w:rPr>
          <w:w w:val="101"/>
        </w:rPr>
        <w:t>predict</w:t>
      </w:r>
      <w:r>
        <w:t xml:space="preserve">  </w:t>
      </w:r>
      <w:r>
        <w:rPr>
          <w:w w:val="101"/>
        </w:rPr>
        <w:t>the</w:t>
      </w:r>
      <w:r>
        <w:t xml:space="preserve">  </w:t>
      </w:r>
      <w:r>
        <w:rPr>
          <w:w w:val="101"/>
        </w:rPr>
        <w:t>outcome</w:t>
      </w:r>
      <w:r>
        <w:t xml:space="preserve">  </w:t>
      </w:r>
      <w:r>
        <w:rPr>
          <w:w w:val="101"/>
        </w:rPr>
        <w:t>variable</w:t>
      </w:r>
      <w:r>
        <w:t xml:space="preserve">  </w:t>
      </w:r>
      <w:r>
        <w:rPr>
          <w:w w:val="101"/>
        </w:rPr>
        <w:t>in</w:t>
      </w:r>
      <w:r>
        <w:t xml:space="preserve">  </w:t>
      </w:r>
      <w:r>
        <w:rPr>
          <w:w w:val="101"/>
        </w:rPr>
        <w:t>the</w:t>
      </w:r>
      <w:r>
        <w:t xml:space="preserve">  </w:t>
      </w:r>
      <w:r>
        <w:rPr>
          <w:w w:val="101"/>
        </w:rPr>
        <w:t>testing</w:t>
      </w:r>
      <w:r>
        <w:t xml:space="preserve">  </w:t>
      </w:r>
      <w:r>
        <w:rPr>
          <w:w w:val="101"/>
        </w:rPr>
        <w:t>set.</w:t>
      </w:r>
      <w:r>
        <w:t xml:space="preserve">  </w:t>
      </w:r>
      <w:r>
        <w:rPr>
          <w:w w:val="101"/>
        </w:rPr>
        <w:t>The</w:t>
      </w:r>
      <w:r>
        <w:t xml:space="preserve">  </w:t>
      </w:r>
      <w:r>
        <w:rPr>
          <w:w w:val="101"/>
        </w:rPr>
        <w:t>methods</w:t>
      </w:r>
      <w:r>
        <w:t xml:space="preserve">  </w:t>
      </w:r>
      <w:r>
        <w:rPr>
          <w:w w:val="101"/>
        </w:rPr>
        <w:t>are</w:t>
      </w:r>
      <w:r>
        <w:t xml:space="preserve">  </w:t>
      </w:r>
      <w:r>
        <w:rPr>
          <w:w w:val="101"/>
        </w:rPr>
        <w:t>Decision</w:t>
      </w:r>
      <w:r>
        <w:t xml:space="preserve">  </w:t>
      </w:r>
      <w:r>
        <w:rPr>
          <w:w w:val="101"/>
        </w:rPr>
        <w:t>Tree,</w:t>
      </w:r>
      <w:r>
        <w:t xml:space="preserve">  </w:t>
      </w:r>
      <w:r>
        <w:rPr>
          <w:w w:val="101"/>
        </w:rPr>
        <w:t>Random</w:t>
      </w:r>
      <w:r>
        <w:t xml:space="preserve">  </w:t>
      </w:r>
      <w:r>
        <w:rPr>
          <w:w w:val="101"/>
        </w:rPr>
        <w:t>Forest</w:t>
      </w:r>
      <w:r>
        <w:t xml:space="preserve">  </w:t>
      </w:r>
      <w:r>
        <w:rPr>
          <w:w w:val="101"/>
        </w:rPr>
        <w:t xml:space="preserve">and </w:t>
      </w:r>
      <w:r>
        <w:rPr>
          <w:w w:val="99"/>
        </w:rPr>
        <w:t>Generalized</w:t>
      </w:r>
      <w:r>
        <w:t xml:space="preserve"> </w:t>
      </w:r>
      <w:r>
        <w:rPr>
          <w:w w:val="99"/>
        </w:rPr>
        <w:t>Boosted</w:t>
      </w:r>
      <w:r>
        <w:t xml:space="preserve"> </w:t>
      </w:r>
      <w:r>
        <w:rPr>
          <w:w w:val="99"/>
        </w:rPr>
        <w:t>Model.</w:t>
      </w:r>
    </w:p>
    <w:p w:rsidR="00686231" w:rsidRDefault="00686231">
      <w:pPr>
        <w:spacing w:before="10" w:line="100" w:lineRule="exact"/>
        <w:rPr>
          <w:sz w:val="11"/>
          <w:szCs w:val="11"/>
        </w:rPr>
      </w:pPr>
    </w:p>
    <w:p w:rsidR="00686231" w:rsidRDefault="0091239C">
      <w:pPr>
        <w:ind w:left="112" w:right="1510"/>
        <w:jc w:val="both"/>
      </w:pPr>
      <w:r>
        <w:rPr>
          <w:w w:val="99"/>
        </w:rPr>
        <w:t>A</w:t>
      </w:r>
      <w:r>
        <w:t xml:space="preserve"> </w:t>
      </w:r>
      <w:r>
        <w:rPr>
          <w:w w:val="99"/>
        </w:rPr>
        <w:t>confusion</w:t>
      </w:r>
      <w:r>
        <w:t xml:space="preserve"> </w:t>
      </w:r>
      <w:r>
        <w:rPr>
          <w:w w:val="99"/>
        </w:rPr>
        <w:t>matrix</w:t>
      </w:r>
      <w:r>
        <w:t xml:space="preserve"> </w:t>
      </w:r>
      <w:r>
        <w:rPr>
          <w:w w:val="99"/>
        </w:rPr>
        <w:t>plotted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end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will</w:t>
      </w:r>
      <w:r>
        <w:t xml:space="preserve"> </w:t>
      </w:r>
      <w:r>
        <w:rPr>
          <w:w w:val="99"/>
        </w:rPr>
        <w:t>help</w:t>
      </w:r>
      <w:r>
        <w:t xml:space="preserve"> </w:t>
      </w:r>
      <w:r>
        <w:rPr>
          <w:w w:val="99"/>
        </w:rPr>
        <w:t>visualize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analysis</w:t>
      </w:r>
      <w:r>
        <w:t xml:space="preserve"> </w:t>
      </w:r>
      <w:r>
        <w:rPr>
          <w:w w:val="99"/>
        </w:rPr>
        <w:t>better.</w:t>
      </w:r>
    </w:p>
    <w:p w:rsidR="00686231" w:rsidRDefault="00686231">
      <w:pPr>
        <w:spacing w:line="200" w:lineRule="exact"/>
      </w:pPr>
    </w:p>
    <w:p w:rsidR="00686231" w:rsidRDefault="00686231">
      <w:pPr>
        <w:spacing w:before="7" w:line="200" w:lineRule="exact"/>
      </w:pPr>
    </w:p>
    <w:p w:rsidR="00686231" w:rsidRDefault="0091239C">
      <w:pPr>
        <w:spacing w:line="220" w:lineRule="exact"/>
        <w:ind w:left="120" w:right="8087"/>
        <w:jc w:val="both"/>
      </w:pPr>
      <w:r>
        <w:rPr>
          <w:b/>
          <w:w w:val="99"/>
        </w:rPr>
        <w:t>Decision</w:t>
      </w:r>
      <w:r>
        <w:rPr>
          <w:b/>
        </w:rPr>
        <w:t xml:space="preserve">  </w:t>
      </w:r>
      <w:r>
        <w:rPr>
          <w:b/>
          <w:w w:val="99"/>
        </w:rPr>
        <w:t>Tree</w:t>
      </w:r>
    </w:p>
    <w:p w:rsidR="00686231" w:rsidRDefault="00686231">
      <w:pPr>
        <w:spacing w:before="1" w:line="100" w:lineRule="exact"/>
        <w:rPr>
          <w:sz w:val="11"/>
          <w:szCs w:val="11"/>
        </w:rPr>
      </w:pPr>
    </w:p>
    <w:p w:rsidR="00686231" w:rsidRDefault="00686231">
      <w:pPr>
        <w:spacing w:line="200" w:lineRule="exact"/>
      </w:pPr>
    </w:p>
    <w:p w:rsidR="00686231" w:rsidRDefault="008E2A4A">
      <w:pPr>
        <w:spacing w:before="47" w:line="253" w:lineRule="auto"/>
        <w:ind w:left="120" w:right="7458"/>
        <w:rPr>
          <w:rFonts w:ascii="Courier New" w:eastAsia="Courier New" w:hAnsi="Courier New" w:cs="Courier New"/>
        </w:rPr>
        <w:sectPr w:rsidR="00686231">
          <w:pgSz w:w="12240" w:h="15840"/>
          <w:pgMar w:top="1340" w:right="1320" w:bottom="280" w:left="1320" w:header="0" w:footer="801" w:gutter="0"/>
          <w:cols w:space="720"/>
        </w:sectPr>
      </w:pPr>
      <w:r w:rsidRPr="008E2A4A">
        <w:pict>
          <v:group id="_x0000_s1387" style="position:absolute;left:0;text-align:left;margin-left:69pt;margin-top:-5.2pt;width:474pt;height:44.95pt;z-index:-251662848;mso-position-horizontal-relative:page" coordorigin="1380,-104" coordsize="9480,899">
            <v:shape id="_x0000_s1388" style="position:absolute;left:1380;top:-104;width:9480;height:899" coordorigin="1380,-104" coordsize="9480,899" path="m1380,795r9480,l10860,-104r-9480,l1380,795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library</w:t>
      </w:r>
      <w:r w:rsidR="0091239C">
        <w:rPr>
          <w:rFonts w:ascii="Courier New" w:eastAsia="Courier New" w:hAnsi="Courier New" w:cs="Courier New"/>
          <w:color w:val="000000"/>
          <w:w w:val="99"/>
        </w:rPr>
        <w:t xml:space="preserve">(rpart)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library</w:t>
      </w:r>
      <w:r w:rsidR="0091239C">
        <w:rPr>
          <w:rFonts w:ascii="Courier New" w:eastAsia="Courier New" w:hAnsi="Courier New" w:cs="Courier New"/>
          <w:color w:val="000000"/>
          <w:w w:val="99"/>
        </w:rPr>
        <w:t xml:space="preserve">(rpart.plot)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library</w:t>
      </w:r>
      <w:r w:rsidR="0091239C">
        <w:rPr>
          <w:rFonts w:ascii="Courier New" w:eastAsia="Courier New" w:hAnsi="Courier New" w:cs="Courier New"/>
          <w:color w:val="000000"/>
          <w:w w:val="99"/>
        </w:rPr>
        <w:t>(rattle)</w:t>
      </w:r>
    </w:p>
    <w:p w:rsidR="00686231" w:rsidRDefault="0091239C">
      <w:pPr>
        <w:spacing w:before="91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lastRenderedPageBreak/>
        <w:t>set.seed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0000CE"/>
          <w:w w:val="99"/>
        </w:rPr>
        <w:t>13908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modelDT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rpart</w:t>
      </w:r>
      <w:r>
        <w:rPr>
          <w:rFonts w:ascii="Courier New" w:eastAsia="Courier New" w:hAnsi="Courier New" w:cs="Courier New"/>
          <w:color w:val="000000"/>
          <w:w w:val="99"/>
        </w:rPr>
        <w:t>(classe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~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.,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data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train,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method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"class"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 w:line="200" w:lineRule="exact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fancyRpartPlot</w:t>
      </w:r>
      <w:r>
        <w:rPr>
          <w:rFonts w:ascii="Courier New" w:eastAsia="Courier New" w:hAnsi="Courier New" w:cs="Courier New"/>
          <w:color w:val="000000"/>
          <w:w w:val="99"/>
        </w:rPr>
        <w:t>(modelDT)</w:t>
      </w:r>
    </w:p>
    <w:p w:rsidR="00686231" w:rsidRDefault="00686231">
      <w:pPr>
        <w:spacing w:line="200" w:lineRule="exact"/>
      </w:pPr>
    </w:p>
    <w:p w:rsidR="00686231" w:rsidRDefault="00686231">
      <w:pPr>
        <w:spacing w:line="200" w:lineRule="exact"/>
      </w:pPr>
    </w:p>
    <w:p w:rsidR="00686231" w:rsidRDefault="00686231">
      <w:pPr>
        <w:spacing w:before="8" w:line="220" w:lineRule="exact"/>
        <w:rPr>
          <w:sz w:val="22"/>
          <w:szCs w:val="22"/>
        </w:rPr>
      </w:pPr>
    </w:p>
    <w:p w:rsidR="00686231" w:rsidRDefault="0091239C">
      <w:pPr>
        <w:spacing w:before="55"/>
        <w:ind w:right="2796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11</w:t>
      </w:r>
    </w:p>
    <w:p w:rsidR="00686231" w:rsidRDefault="0091239C">
      <w:pPr>
        <w:spacing w:before="9"/>
        <w:ind w:right="279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ind w:right="2639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.28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.17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.18</w:t>
      </w:r>
    </w:p>
    <w:p w:rsidR="00686231" w:rsidRDefault="0091239C">
      <w:pPr>
        <w:spacing w:before="12"/>
        <w:ind w:right="2758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100%</w:t>
      </w:r>
    </w:p>
    <w:p w:rsidR="00686231" w:rsidRDefault="0091239C">
      <w:pPr>
        <w:spacing w:before="20"/>
        <w:ind w:right="2604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yyes</w:t>
      </w:r>
      <w:r>
        <w:rPr>
          <w:rFonts w:ascii="Arial" w:eastAsia="Arial" w:hAnsi="Arial" w:cs="Arial"/>
          <w:i/>
          <w:sz w:val="3"/>
          <w:szCs w:val="3"/>
        </w:rPr>
        <w:t xml:space="preserve">       </w:t>
      </w:r>
      <w:r>
        <w:rPr>
          <w:rFonts w:ascii="Arial" w:eastAsia="Arial" w:hAnsi="Arial" w:cs="Arial"/>
          <w:b/>
          <w:w w:val="120"/>
          <w:sz w:val="4"/>
          <w:szCs w:val="4"/>
        </w:rPr>
        <w:t>rroll_belt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130</w:t>
      </w:r>
      <w:r>
        <w:rPr>
          <w:rFonts w:ascii="Arial" w:eastAsia="Arial" w:hAnsi="Arial" w:cs="Arial"/>
          <w:b/>
          <w:sz w:val="4"/>
          <w:szCs w:val="4"/>
        </w:rPr>
        <w:t xml:space="preserve">    </w:t>
      </w:r>
      <w:r>
        <w:rPr>
          <w:rFonts w:ascii="Arial" w:eastAsia="Arial" w:hAnsi="Arial" w:cs="Arial"/>
          <w:i/>
          <w:w w:val="96"/>
          <w:sz w:val="3"/>
          <w:szCs w:val="3"/>
        </w:rPr>
        <w:t>no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left="3901" w:right="5239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22</w:t>
      </w:r>
    </w:p>
    <w:p w:rsidR="00686231" w:rsidRDefault="0091239C">
      <w:pPr>
        <w:spacing w:before="9"/>
        <w:ind w:left="3896" w:right="5234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ind w:left="3742" w:right="5081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.31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.11</w:t>
      </w:r>
    </w:p>
    <w:p w:rsidR="00686231" w:rsidRDefault="0091239C">
      <w:pPr>
        <w:spacing w:before="12"/>
        <w:ind w:left="3872" w:right="5210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92%</w:t>
      </w:r>
    </w:p>
    <w:p w:rsidR="00686231" w:rsidRDefault="0091239C">
      <w:pPr>
        <w:spacing w:before="19"/>
        <w:ind w:left="3737" w:right="5075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pitch_forearm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−34</w:t>
      </w:r>
    </w:p>
    <w:p w:rsidR="00686231" w:rsidRDefault="00686231">
      <w:pPr>
        <w:spacing w:before="8" w:line="100" w:lineRule="exact"/>
        <w:rPr>
          <w:sz w:val="10"/>
          <w:szCs w:val="10"/>
        </w:rPr>
      </w:pPr>
    </w:p>
    <w:p w:rsidR="00686231" w:rsidRDefault="0091239C">
      <w:pPr>
        <w:ind w:right="2070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55</w:t>
      </w:r>
    </w:p>
    <w:p w:rsidR="00686231" w:rsidRDefault="0091239C">
      <w:pPr>
        <w:spacing w:before="10"/>
        <w:ind w:right="2066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ind w:right="191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.24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.12</w:t>
      </w:r>
    </w:p>
    <w:p w:rsidR="00686231" w:rsidRDefault="0091239C">
      <w:pPr>
        <w:spacing w:before="12"/>
        <w:ind w:right="204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84%</w:t>
      </w:r>
    </w:p>
    <w:p w:rsidR="00686231" w:rsidRDefault="0091239C">
      <w:pPr>
        <w:spacing w:before="20"/>
        <w:ind w:right="1913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num_window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&gt;=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46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left="5751" w:right="3372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10</w:t>
      </w:r>
    </w:p>
    <w:p w:rsidR="00686231" w:rsidRDefault="0091239C">
      <w:pPr>
        <w:spacing w:before="10"/>
        <w:ind w:left="5755" w:right="3376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ind w:left="5601" w:right="322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.26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.09</w:t>
      </w:r>
    </w:p>
    <w:p w:rsidR="00686231" w:rsidRDefault="0091239C">
      <w:pPr>
        <w:spacing w:before="12"/>
        <w:ind w:left="5731" w:right="335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80%</w:t>
      </w:r>
    </w:p>
    <w:p w:rsidR="00686231" w:rsidRDefault="0091239C">
      <w:pPr>
        <w:spacing w:before="18"/>
        <w:ind w:left="5542" w:right="3162"/>
        <w:jc w:val="center"/>
        <w:rPr>
          <w:rFonts w:ascii="Arial" w:eastAsia="Arial" w:hAnsi="Arial" w:cs="Arial"/>
          <w:sz w:val="4"/>
          <w:szCs w:val="4"/>
        </w:rPr>
        <w:sectPr w:rsidR="00686231">
          <w:pgSz w:w="12240" w:h="15840"/>
          <w:pgMar w:top="1460" w:right="1720" w:bottom="280" w:left="1320" w:header="0" w:footer="801" w:gutter="0"/>
          <w:cols w:space="720"/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t>magnet_dumbbell_y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440</w:t>
      </w:r>
    </w:p>
    <w:p w:rsidR="00686231" w:rsidRDefault="00686231">
      <w:pPr>
        <w:spacing w:before="8" w:line="100" w:lineRule="exact"/>
        <w:rPr>
          <w:sz w:val="10"/>
          <w:szCs w:val="10"/>
        </w:rPr>
      </w:pPr>
    </w:p>
    <w:p w:rsidR="00686231" w:rsidRDefault="0091239C">
      <w:pPr>
        <w:ind w:right="150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20</w:t>
      </w:r>
    </w:p>
    <w:p w:rsidR="00686231" w:rsidRDefault="0091239C">
      <w:pPr>
        <w:spacing w:before="10"/>
        <w:ind w:right="154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.29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.09</w:t>
      </w:r>
    </w:p>
    <w:p w:rsidR="00686231" w:rsidRDefault="0091239C">
      <w:pPr>
        <w:spacing w:before="12"/>
        <w:ind w:right="129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68%</w:t>
      </w:r>
    </w:p>
    <w:p w:rsidR="00686231" w:rsidRDefault="0091239C">
      <w:pPr>
        <w:spacing w:before="20"/>
        <w:ind w:right="10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rroll_forearm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124</w:t>
      </w:r>
    </w:p>
    <w:p w:rsidR="00686231" w:rsidRDefault="0091239C">
      <w:pPr>
        <w:spacing w:before="9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202" w:right="1418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21</w:t>
      </w:r>
    </w:p>
    <w:p w:rsidR="00686231" w:rsidRDefault="0091239C">
      <w:pPr>
        <w:spacing w:before="9"/>
        <w:ind w:left="205" w:right="142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B</w:t>
      </w:r>
    </w:p>
    <w:p w:rsidR="00686231" w:rsidRDefault="0091239C">
      <w:pPr>
        <w:spacing w:before="12"/>
        <w:ind w:left="52" w:right="1268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.56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.11</w:t>
      </w:r>
    </w:p>
    <w:p w:rsidR="00686231" w:rsidRDefault="0091239C">
      <w:pPr>
        <w:spacing w:before="12"/>
        <w:ind w:left="181" w:right="1397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12%</w:t>
      </w:r>
    </w:p>
    <w:p w:rsidR="00686231" w:rsidRDefault="0091239C">
      <w:pPr>
        <w:spacing w:before="20"/>
        <w:ind w:left="-23" w:right="1194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2" w:space="720" w:equalWidth="0">
            <w:col w:w="4002" w:space="3502"/>
            <w:col w:w="1696"/>
          </w:cols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t>total_accel_dumbbell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&gt;=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5.5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right="150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40</w:t>
      </w:r>
    </w:p>
    <w:p w:rsidR="00686231" w:rsidRDefault="0091239C">
      <w:pPr>
        <w:spacing w:before="10"/>
        <w:ind w:right="154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.42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.04</w:t>
      </w:r>
    </w:p>
    <w:p w:rsidR="00686231" w:rsidRDefault="0091239C">
      <w:pPr>
        <w:spacing w:before="12"/>
        <w:ind w:right="129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43%</w:t>
      </w:r>
    </w:p>
    <w:p w:rsidR="00686231" w:rsidRDefault="0091239C">
      <w:pPr>
        <w:spacing w:before="20"/>
        <w:ind w:right="1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num_window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242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87" w:right="187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41</w:t>
      </w:r>
    </w:p>
    <w:p w:rsidR="00686231" w:rsidRDefault="0091239C">
      <w:pPr>
        <w:spacing w:before="9"/>
        <w:ind w:left="189" w:right="189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C</w:t>
      </w:r>
    </w:p>
    <w:p w:rsidR="00686231" w:rsidRDefault="0091239C">
      <w:pPr>
        <w:spacing w:before="12"/>
        <w:ind w:left="37" w:right="37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</w:p>
    <w:p w:rsidR="00686231" w:rsidRDefault="0091239C">
      <w:pPr>
        <w:spacing w:before="12"/>
        <w:ind w:left="166" w:right="166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25%</w:t>
      </w:r>
    </w:p>
    <w:p w:rsidR="00686231" w:rsidRDefault="0091239C">
      <w:pPr>
        <w:spacing w:before="18"/>
        <w:ind w:left="-23" w:right="-23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magnet_dumbbell_y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292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27" w:right="1723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42</w:t>
      </w:r>
    </w:p>
    <w:p w:rsidR="00686231" w:rsidRDefault="0091239C">
      <w:pPr>
        <w:spacing w:before="9"/>
        <w:ind w:left="131" w:right="1726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B</w:t>
      </w:r>
    </w:p>
    <w:p w:rsidR="00686231" w:rsidRDefault="0091239C">
      <w:pPr>
        <w:spacing w:before="12"/>
        <w:ind w:left="-23" w:right="157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.74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.12</w:t>
      </w:r>
    </w:p>
    <w:p w:rsidR="00686231" w:rsidRDefault="0091239C">
      <w:pPr>
        <w:spacing w:before="12"/>
        <w:ind w:left="117" w:right="171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8%</w:t>
      </w:r>
    </w:p>
    <w:p w:rsidR="00686231" w:rsidRDefault="0091239C">
      <w:pPr>
        <w:spacing w:before="20"/>
        <w:ind w:left="6" w:right="1601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3" w:space="720" w:equalWidth="0">
            <w:col w:w="2022" w:space="3568"/>
            <w:col w:w="451" w:space="1233"/>
            <w:col w:w="1926"/>
          </w:cols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t>rroll_belt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&gt;=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−0.6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right="209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81</w:t>
      </w:r>
    </w:p>
    <w:p w:rsidR="00686231" w:rsidRDefault="0091239C">
      <w:pPr>
        <w:spacing w:before="10"/>
        <w:ind w:right="213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ind w:right="59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.30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.05</w:t>
      </w:r>
    </w:p>
    <w:p w:rsidR="00686231" w:rsidRDefault="0091239C">
      <w:pPr>
        <w:spacing w:before="12"/>
        <w:ind w:right="188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32%</w:t>
      </w:r>
    </w:p>
    <w:p w:rsidR="00686231" w:rsidRDefault="0091239C">
      <w:pPr>
        <w:spacing w:before="18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magnet_dumbbell_z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−28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83" w:right="183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82</w:t>
      </w:r>
    </w:p>
    <w:p w:rsidR="00686231" w:rsidRDefault="008E2A4A">
      <w:pPr>
        <w:spacing w:before="10"/>
        <w:ind w:left="186" w:right="185"/>
        <w:jc w:val="center"/>
        <w:rPr>
          <w:rFonts w:ascii="Arial" w:eastAsia="Arial" w:hAnsi="Arial" w:cs="Arial"/>
          <w:sz w:val="4"/>
          <w:szCs w:val="4"/>
        </w:rPr>
      </w:pPr>
      <w:r w:rsidRPr="008E2A4A">
        <w:pict>
          <v:group id="_x0000_s1040" style="position:absolute;left:0;text-align:left;margin-left:93.9pt;margin-top:146.35pt;width:426.7pt;height:212.35pt;z-index:-251656704;mso-position-horizontal-relative:page;mso-position-vertical-relative:page" coordorigin="1878,2927" coordsize="8534,4247">
            <v:shape id="_x0000_s1386" style="position:absolute;left:7546;top:2965;width:397;height:163" coordorigin="7546,2965" coordsize="397,163" path="m7546,2991r,111l7547,3109r13,12l7581,3127r12,1l7896,3128r23,-3l7937,3115r6,-13l7943,2991r-6,-13l7919,2968r-23,-3l7593,2965r-24,3l7552,2978r-6,13xe" fillcolor="#bdbdbd" stroked="f">
              <v:path arrowok="t"/>
            </v:shape>
            <v:shape id="_x0000_s1385" style="position:absolute;left:7549;top:2967;width:390;height:160" coordorigin="7549,2967" coordsize="390,160" path="m7549,2993r,108l7551,3107r12,12l7585,3126r12,1l7892,3127r24,-4l7933,3114r7,-13l7940,2993r-7,-13l7916,2970r-24,-3l7597,2967r-24,3l7556,2980r-7,13xe" fillcolor="#bdbdbd" stroked="f">
              <v:path arrowok="t"/>
            </v:shape>
            <v:shape id="_x0000_s1384" style="position:absolute;left:7553;top:2969;width:383;height:156" coordorigin="7553,2969" coordsize="383,156" path="m7553,2994r,105l7555,3106r12,11l7588,3124r12,1l7888,3125r24,-4l7930,3112r6,-13l7936,2994r-6,-12l7912,2972r-24,-3l7600,2969r-23,3l7559,2982r-6,12xe" fillcolor="#bdbdbd" stroked="f">
              <v:path arrowok="t"/>
            </v:shape>
            <v:shape id="_x0000_s1383" style="position:absolute;left:7557;top:2970;width:376;height:153" coordorigin="7557,2970" coordsize="376,153" path="m7557,2996r,101l7558,3104r12,11l7592,3122r12,1l7885,3123r24,-4l7926,3110r6,-13l7932,2996r-6,-13l7909,2974r-24,-4l7604,2970r-24,4l7563,2983r-6,13xe" fillcolor="#bdbdbd" stroked="f">
              <v:path arrowok="t"/>
            </v:shape>
            <v:shape id="_x0000_s1382" style="position:absolute;left:7560;top:2972;width:369;height:149" coordorigin="7560,2972" coordsize="369,149" path="m7560,2998r,97l7562,3102r12,12l7595,3120r13,1l7881,3121r12,-1l7915,3114r12,-12l7929,3095r,-97l7922,2985r-17,-9l7881,2972r-273,l7595,2973r-21,7l7562,2991r-2,7xe" fillcolor="#bdbdbd" stroked="f">
              <v:path arrowok="t"/>
            </v:shape>
            <v:shape id="_x0000_s1381" style="position:absolute;left:7709;top:2934;width:71;height:49" coordorigin="7709,2934" coordsize="71,49" path="m7709,2937r,43l7709,2981r1,1l7713,2983r1,l7774,2983r3,-1l7779,2981r1,-1l7780,2937r-1,-2l7777,2934r-3,l7713,2934r-1,l7710,2935r-1,2xe" fillcolor="#bdbdbd" stroked="f">
              <v:path arrowok="t"/>
            </v:shape>
            <v:shape id="_x0000_s1380" style="position:absolute;left:7712;top:2936;width:64;height:45" coordorigin="7712,2936" coordsize="64,45" path="m7712,2939r,39l7713,2979r1,1l7717,2981r1,l7771,2981r3,l7776,2980r1,-2l7777,2939r-1,-2l7774,2936r-3,l7717,2936r-2,l7713,2937r-1,2xe" fillcolor="#bdbdbd" stroked="f">
              <v:path arrowok="t"/>
            </v:shape>
            <v:shape id="_x0000_s1379" style="position:absolute;left:7716;top:2937;width:57;height:42" coordorigin="7716,2937" coordsize="57,42" path="m7716,2941r,35l7716,2977r2,1l7720,2979r2,l7767,2979r3,l7772,2978r1,-2l7773,2941r-1,-2l7770,2938r-3,-1l7722,2937r-2,1l7719,2938r-2,1l7716,2941xe" fillcolor="#bdbdbd" stroked="f">
              <v:path arrowok="t"/>
            </v:shape>
            <v:shape id="_x0000_s1378" style="position:absolute;left:7720;top:2939;width:50;height:38" coordorigin="7720,2939" coordsize="50,38" path="m7720,2942r,32l7720,2975r1,2l7724,2977r40,1l7766,2977r3,-1l7769,2974r,-32l7769,2941r-3,-1l7764,2939r-39,l7724,2939r-2,1l7720,2941r,1xe" fillcolor="#bdbdbd" stroked="f">
              <v:path arrowok="t"/>
            </v:shape>
            <v:shape id="_x0000_s1377" style="position:absolute;left:7723;top:2941;width:43;height:35" coordorigin="7723,2941" coordsize="43,35" path="m7723,2944r,29l7723,2973r2,2l7727,2976r33,l7763,2975r2,-1l7766,2973r,-29l7765,2943r-2,-2l7760,2941r-33,l7726,2941r-2,2l7723,2944xe" fillcolor="#bdbdbd" stroked="f">
              <v:path arrowok="t"/>
            </v:shape>
            <v:shape id="_x0000_s1376" style="position:absolute;left:5081;top:3299;width:397;height:163" coordorigin="5081,3299" coordsize="397,163" path="m5081,3325r,111l5083,3443r12,12l5116,3462r13,l5431,3462r24,-3l5472,3449r6,-13l5478,3325r-6,-13l5455,3303r-24,-4l5129,3299r-24,4l5087,3312r-6,13xe" fillcolor="#bdbdbd" stroked="f">
              <v:path arrowok="t"/>
            </v:shape>
            <v:shape id="_x0000_s1375" style="position:absolute;left:5085;top:3301;width:390;height:160" coordorigin="5085,3301" coordsize="390,160" path="m5085,3327r,108l5086,3441r12,12l5120,3460r12,1l5427,3461r24,-4l5468,3448r7,-13l5475,3327r-7,-13l5451,3304r-24,-3l5132,3301r-24,3l5091,3314r-6,13xe" fillcolor="#bdbdbd" stroked="f">
              <v:path arrowok="t"/>
            </v:shape>
            <v:shape id="_x0000_s1374" style="position:absolute;left:5088;top:3303;width:383;height:156" coordorigin="5088,3303" coordsize="383,156" path="m5088,3329r,104l5090,3440r12,11l5123,3458r13,1l5424,3459r23,-4l5465,3446r6,-13l5471,3329r-6,-13l5447,3306r-23,-3l5136,3303r-24,3l5095,3316r-7,13xe" fillcolor="#bdbdbd" stroked="f">
              <v:path arrowok="t"/>
            </v:shape>
            <v:shape id="_x0000_s1373" style="position:absolute;left:5092;top:3304;width:376;height:153" coordorigin="5092,3304" coordsize="376,153" path="m5092,3330r,101l5093,3438r13,11l5127,3456r12,1l5420,3457r24,-3l5461,3444r7,-13l5468,3330r-7,-13l5444,3308r-24,-4l5139,3304r-23,4l5098,3317r-6,13xe" fillcolor="#bdbdbd" stroked="f">
              <v:path arrowok="t"/>
            </v:shape>
            <v:shape id="_x0000_s1372" style="position:absolute;left:5095;top:3306;width:369;height:149" coordorigin="5095,3306" coordsize="369,149" path="m5095,3332r,97l5097,3436r12,12l5131,3454r12,1l5416,3455r13,-1l5450,3448r12,-12l5464,3429r,-97l5458,3319r-18,-9l5416,3306r-273,l5131,3307r-22,7l5097,3325r-2,7xe" fillcolor="#bdbdbd" stroked="f">
              <v:path arrowok="t"/>
            </v:shape>
            <v:shape id="_x0000_s1371" style="position:absolute;left:5244;top:3268;width:71;height:49" coordorigin="5244,3268" coordsize="71,49" path="m5244,3271r,43l5244,3315r2,1l5248,3317r2,l5310,3317r1,l5313,3317r2,-2l5315,3314r,-43l5315,3270r-1,-1l5311,3268r-1,l5250,3268r-2,l5247,3268r-2,2l5244,3271xe" fillcolor="#bdbdbd" stroked="f">
              <v:path arrowok="t"/>
            </v:shape>
            <v:shape id="_x0000_s1370" style="position:absolute;left:5248;top:3270;width:64;height:45" coordorigin="5248,3270" coordsize="64,45" path="m5248,3273r,39l5248,3313r1,1l5252,3315r56,l5309,3315r2,-1l5312,3312r,-39l5312,3272r-2,-1l5308,3270r-56,l5250,3270r-2,1l5248,3273xe" fillcolor="#bdbdbd" stroked="f">
              <v:path arrowok="t"/>
            </v:shape>
            <v:shape id="_x0000_s1369" style="position:absolute;left:5251;top:3272;width:57;height:42" coordorigin="5251,3272" coordsize="57,42" path="m5251,3275r,35l5251,3311r2,1l5255,3313r49,l5305,3313r2,-1l5308,3310r,-35l5308,3274r-1,-2l5304,3272r-49,l5254,3272r-2,1l5251,3275xe" fillcolor="#bdbdbd" stroked="f">
              <v:path arrowok="t"/>
            </v:shape>
            <v:shape id="_x0000_s1368" style="position:absolute;left:5255;top:3273;width:50;height:38" coordorigin="5255,3273" coordsize="50,38" path="m5255,3276r,32l5255,3309r1,2l5259,3311r41,l5302,3311r2,-1l5305,3308r,-32l5304,3276r-1,-2l5300,3273r-1,l5261,3273r-2,l5258,3274r-2,1l5255,3276xe" fillcolor="#bdbdbd" stroked="f">
              <v:path arrowok="t"/>
            </v:shape>
            <v:shape id="_x0000_s1367" style="position:absolute;left:5258;top:3275;width:43;height:35" coordorigin="5258,3275" coordsize="43,35" path="m5258,3278r,29l5259,3307r1,2l5263,3310r1,l5295,3310r2,l5298,3309r2,-1l5301,3307r,-29l5301,3277r-2,-1l5297,3275r-2,l5264,3275r-1,l5261,3275r-2,2l5258,3278xe" fillcolor="#bdbdbd" stroked="f">
              <v:path arrowok="t"/>
            </v:shape>
            <v:shape id="_x0000_s1366" style="position:absolute;left:5251;top:3136;width:2465;height:158" coordorigin="5251,3136" coordsize="2465,158" path="m5251,3294r,-158l7716,3136e" filled="f" strokeweight=".04331mm">
              <v:stroke dashstyle="dash"/>
              <v:path arrowok="t"/>
            </v:shape>
            <v:shape id="_x0000_s1365" type="#_x0000_t75" style="position:absolute;left:1886;top:6972;width:8525;height:202">
              <v:imagedata r:id="rId11" o:title=""/>
            </v:shape>
            <v:shape id="_x0000_s1364" style="position:absolute;left:4986;top:4301;width:397;height:163" coordorigin="4986,4301" coordsize="397,163" path="m4986,4327r,112l4987,4445r13,12l5021,4464r12,1l5336,4465r23,-4l5377,4452r6,-13l5383,4327r-6,-13l5359,4305r-23,-4l5033,4301r-23,4l4992,4314r-6,13xe" fillcolor="#bdbdbd" stroked="f">
              <v:path arrowok="t"/>
            </v:shape>
            <v:shape id="_x0000_s1363" style="position:absolute;left:4989;top:4303;width:390;height:160" coordorigin="4989,4303" coordsize="390,160" path="m4989,4329r,108l4991,4444r12,11l5025,4462r12,1l5332,4463r24,-4l5373,4450r7,-13l5380,4329r-7,-13l5356,4306r-24,-3l5037,4303r-24,3l4996,4316r-7,13xe" fillcolor="#bdbdbd" stroked="f">
              <v:path arrowok="t"/>
            </v:shape>
            <v:shape id="_x0000_s1362" style="position:absolute;left:4993;top:4305;width:383;height:156" coordorigin="4993,4305" coordsize="383,156" path="m4993,4331r,104l4995,4442r12,11l5028,4460r13,1l5329,4461r23,-4l5370,4448r6,-13l5376,4331r-6,-13l5352,4308r-23,-3l5041,4305r-24,3l4999,4318r-6,13xe" fillcolor="#bdbdbd" stroked="f">
              <v:path arrowok="t"/>
            </v:shape>
            <v:shape id="_x0000_s1361" style="position:absolute;left:4997;top:4307;width:376;height:153" coordorigin="4997,4307" coordsize="376,153" path="m4997,4332r,101l4998,4440r13,12l5032,4458r12,1l5325,4459r24,-3l5366,4446r6,-13l5372,4332r-6,-12l5349,4310r-24,-3l5044,4307r-24,3l5003,4320r-6,12xe" fillcolor="#bdbdbd" stroked="f">
              <v:path arrowok="t"/>
            </v:shape>
            <v:shape id="_x0000_s1360" style="position:absolute;left:5000;top:4308;width:369;height:149" coordorigin="5000,4308" coordsize="369,149" path="m5000,4334r,97l5002,4438r12,12l5036,4456r12,1l5321,4457r13,-1l5355,4450r12,-12l5369,4431r,-97l5362,4321r-17,-9l5321,4308r-273,l5036,4309r-22,7l5002,4328r-2,6xe" fillcolor="#bdbdbd" stroked="f">
              <v:path arrowok="t"/>
            </v:shape>
            <v:shape id="_x0000_s1359" style="position:absolute;left:5141;top:4270;width:87;height:49" coordorigin="5141,4270" coordsize="87,49" path="m5141,4273r,43l5142,4318r3,1l5147,4319r76,l5224,4319r1,l5228,4318r,-2l5228,4273r,-1l5227,4271r-3,-1l5145,4270r-1,l5142,4272r-1,1xe" fillcolor="#bdbdbd" stroked="f">
              <v:path arrowok="t"/>
            </v:shape>
            <v:shape id="_x0000_s1358" style="position:absolute;left:5144;top:4272;width:80;height:45" coordorigin="5144,4272" coordsize="80,45" path="m5144,4275r,39l5146,4316r3,1l5150,4317r69,l5220,4317r2,l5224,4316r1,-2l5225,4275r,-1l5223,4273r-3,-1l5149,4272r-2,l5145,4273r-1,2xe" fillcolor="#bdbdbd" stroked="f">
              <v:path arrowok="t"/>
            </v:shape>
            <v:shape id="_x0000_s1357" style="position:absolute;left:5148;top:4274;width:73;height:42" coordorigin="5148,4274" coordsize="73,42" path="m5148,4277r,35l5150,4315r2,l5154,4315r61,l5217,4315r1,l5220,4314r1,-2l5221,4277r,-1l5219,4275r-2,-1l5215,4274r-61,l5152,4274r-1,l5149,4275r-1,2xe" fillcolor="#bdbdbd" stroked="f">
              <v:path arrowok="t"/>
            </v:shape>
            <v:shape id="_x0000_s1356" style="position:absolute;left:5152;top:4275;width:66;height:38" coordorigin="5152,4275" coordsize="66,38" path="m5152,4279r,32l5153,4313r3,1l5213,4314r2,-1l5217,4312r,-1l5217,4279r,-1l5216,4276r-3,l5212,4275r-55,l5156,4276r-1,l5152,4277r,2xe" fillcolor="#bdbdbd" stroked="f">
              <v:path arrowok="t"/>
            </v:shape>
            <v:shape id="_x0000_s1355" style="position:absolute;left:5155;top:4277;width:59;height:35" coordorigin="5155,4277" coordsize="59,35" path="m5155,4280r,29l5157,4311r3,1l5210,4312r1,l5213,4310r1,-1l5214,4280r,l5212,4278r-2,-1l5208,4277r-47,l5160,4277r-2,1l5156,4279r-1,1xe" fillcolor="#bdbdbd" stroked="f">
              <v:path arrowok="t"/>
            </v:shape>
            <v:shape id="_x0000_s1354" style="position:absolute;left:3006;top:4635;width:397;height:163" coordorigin="3006,4635" coordsize="397,163" path="m3006,4661r,112l3008,4779r12,12l3042,4798r12,1l3356,4799r24,-4l3398,4786r6,-13l3404,4661r-6,-13l3380,4639r-24,-4l3054,4635r-24,4l3013,4648r-7,13xe" fillcolor="#bdbdbd" stroked="f">
              <v:path arrowok="t"/>
            </v:shape>
            <v:shape id="_x0000_s1353" style="position:absolute;left:3010;top:4637;width:390;height:160" coordorigin="3010,4637" coordsize="390,160" path="m3010,4663r,108l3012,4778r12,11l3045,4796r13,1l3353,4797r23,-4l3394,4784r6,-13l3400,4663r-6,-13l3376,4640r-23,-3l3058,4637r-24,3l3016,4650r-6,13xe" fillcolor="#bdbdbd" stroked="f">
              <v:path arrowok="t"/>
            </v:shape>
            <v:shape id="_x0000_s1352" style="position:absolute;left:3014;top:4639;width:383;height:156" coordorigin="3014,4639" coordsize="383,156" path="m3014,4665r,104l3015,4776r13,11l3049,4794r12,1l3349,4795r24,-3l3390,4782r7,-13l3397,4665r-7,-13l3373,4642r-24,-3l3061,4639r-24,3l3020,4652r-6,13xe" fillcolor="#bdbdbd" stroked="f">
              <v:path arrowok="t"/>
            </v:shape>
            <v:shape id="_x0000_s1351" style="position:absolute;left:3017;top:4641;width:376;height:153" coordorigin="3017,4641" coordsize="376,153" path="m3017,4666r,101l3019,4774r12,12l3053,4792r12,1l3346,4793r23,-3l3387,4780r6,-13l3393,4666r-6,-12l3369,4644r-23,-3l3065,4641r-24,3l3024,4654r-7,12xe" fillcolor="#bdbdbd" stroked="f">
              <v:path arrowok="t"/>
            </v:shape>
            <v:shape id="_x0000_s1350" style="position:absolute;left:3021;top:4642;width:369;height:149" coordorigin="3021,4642" coordsize="369,149" path="m3021,4668r,98l3022,4772r13,12l3056,4790r12,1l3342,4791r12,-1l3376,4784r12,-12l3389,4766r,-98l3383,4655r-17,-9l3342,4642r-274,l3056,4643r-21,7l3022,4662r-1,6xe" fillcolor="#bdbdbd" stroked="f">
              <v:path arrowok="t"/>
            </v:shape>
            <v:shape id="_x0000_s1349" style="position:absolute;left:3161;top:4604;width:87;height:49" coordorigin="3161,4604" coordsize="87,49" path="m3161,4607r,43l3162,4652r2,1l3167,4653r76,l3245,4653r1,l3248,4652r1,-2l3249,4607r,-1l3247,4605r-2,-1l3243,4604r-76,l3164,4605r-2,1l3161,4607xe" fillcolor="#bdbdbd" stroked="f">
              <v:path arrowok="t"/>
            </v:shape>
            <v:shape id="_x0000_s1348" style="position:absolute;left:3165;top:4606;width:80;height:45" coordorigin="3165,4606" coordsize="80,45" path="m3165,4609r,39l3166,4650r2,1l3171,4651r69,l3241,4651r1,l3245,4650r,-2l3245,4609r,-1l3244,4607r-3,-1l3171,4606r-3,l3166,4607r-1,2xe" fillcolor="#bdbdbd" stroked="f">
              <v:path arrowok="t"/>
            </v:shape>
            <v:shape id="_x0000_s1347" style="position:absolute;left:3169;top:4608;width:73;height:42" coordorigin="3169,4608" coordsize="73,42" path="m3169,4611r,35l3169,4648r3,1l3174,4650r63,-1l3239,4649r2,-1l3242,4646r,-35l3242,4610r-2,-1l3237,4608r-63,l3172,4608r-3,1l3169,4611xe" fillcolor="#bdbdbd" stroked="f">
              <v:path arrowok="t"/>
            </v:shape>
            <v:shape id="_x0000_s1346" style="position:absolute;left:3172;top:4609;width:66;height:38" coordorigin="3172,4609" coordsize="66,38" path="m3172,4613r,32l3173,4646r2,1l3178,4648r56,l3235,4647r2,-1l3238,4645r,-32l3238,4612r-2,-2l3234,4610r-2,-1l3178,4609r-3,1l3173,4611r-1,2xe" fillcolor="#bdbdbd" stroked="f">
              <v:path arrowok="t"/>
            </v:shape>
            <v:shape id="_x0000_s1345" style="position:absolute;left:3176;top:4611;width:59;height:35" coordorigin="3176,4611" coordsize="59,35" path="m3176,4614r,29l3177,4644r2,2l3182,4646r47,l3230,4646r2,l3234,4644r,-1l3234,4614r,l3233,4612r-3,-1l3229,4611r-47,l3179,4612r-2,1l3176,4614xe" fillcolor="#bdbdbd" stroked="f">
              <v:path arrowok="t"/>
            </v:shape>
            <v:shape id="_x0000_s1344" style="position:absolute;left:3717;top:4969;width:397;height:163" coordorigin="3717,4969" coordsize="397,163" path="m3717,4995r,112l3719,5113r12,12l3752,5132r13,1l4067,5133r24,-4l4108,5120r6,-13l4114,4995r-6,-13l4091,4973r-24,-4l3765,4969r-24,4l3723,4982r-6,13xe" fillcolor="#bdbdbd" stroked="f">
              <v:path arrowok="t"/>
            </v:shape>
            <v:shape id="_x0000_s1343" style="position:absolute;left:3721;top:4971;width:390;height:160" coordorigin="3721,4971" coordsize="390,160" path="m3721,4997r,108l3722,5112r12,11l3756,5130r12,1l4063,5131r24,-4l4104,5118r7,-13l4111,4997r-7,-13l4087,4975r-24,-4l3768,4971r-24,4l3727,4984r-6,13xe" fillcolor="#bdbdbd" stroked="f">
              <v:path arrowok="t"/>
            </v:shape>
            <v:shape id="_x0000_s1342" style="position:absolute;left:3724;top:4973;width:383;height:156" coordorigin="3724,4973" coordsize="383,156" path="m3724,4999r,104l3726,5110r12,11l3759,5128r13,1l4060,5129r23,-3l4101,5116r6,-13l4107,4999r-6,-13l4083,4976r-23,-3l3772,4973r-24,3l3731,4986r-7,13xe" fillcolor="#bdbdbd" stroked="f">
              <v:path arrowok="t"/>
            </v:shape>
            <v:shape id="_x0000_s1341" style="position:absolute;left:3728;top:4975;width:376;height:153" coordorigin="3728,4975" coordsize="376,153" path="m3728,5001r,100l3729,5108r13,12l3763,5126r12,1l4056,5127r24,-3l4097,5114r7,-13l4104,5001r-7,-13l4080,4978r-24,-3l3775,4975r-23,3l3734,4988r-6,13xe" fillcolor="#bdbdbd" stroked="f">
              <v:path arrowok="t"/>
            </v:shape>
            <v:shape id="_x0000_s1340" style="position:absolute;left:3731;top:4976;width:369;height:149" coordorigin="3731,4976" coordsize="369,149" path="m3731,5002r,98l3733,5106r12,12l3767,5125r12,l4052,5125r13,l4086,5118r12,-12l4100,5100r,-98l4094,4989r-18,-9l4052,4976r-273,l3767,4977r-22,7l3733,4996r-2,6xe" fillcolor="#bdbdbd" stroked="f">
              <v:path arrowok="t"/>
            </v:shape>
            <v:shape id="_x0000_s1339" style="position:absolute;left:3872;top:4938;width:87;height:49" coordorigin="3872,4938" coordsize="87,49" path="m3872,4941r,43l3872,4985r2,1l3876,4987r78,l3957,4987r2,-1l3959,4984r,-43l3959,4940r-2,-1l3954,4938r-76,l3876,4938r-1,1l3873,4940r-1,1xe" fillcolor="#bdbdbd" stroked="f">
              <v:path arrowok="t"/>
            </v:shape>
            <v:shape id="_x0000_s1338" style="position:absolute;left:3876;top:4940;width:80;height:45" coordorigin="3876,4940" coordsize="80,45" path="m3876,4943r,39l3876,4983r1,1l3880,4985r70,l3953,4985r2,-1l3956,4982r,-39l3955,4942r-2,-2l3950,4940r-69,l3880,4940r-2,l3876,4942r,1xe" fillcolor="#bdbdbd" stroked="f">
              <v:path arrowok="t"/>
            </v:shape>
            <v:shape id="_x0000_s1337" style="position:absolute;left:3879;top:4942;width:73;height:42" coordorigin="3879,4942" coordsize="73,42" path="m3879,4945r,35l3879,4981r2,2l3883,4983r64,1l3949,4983r2,-1l3952,4980r,-35l3951,4943r-2,-1l3947,4942r-64,l3882,4942r-2,1l3879,4945xe" fillcolor="#bdbdbd" stroked="f">
              <v:path arrowok="t"/>
            </v:shape>
            <v:shape id="_x0000_s1336" style="position:absolute;left:3883;top:4944;width:66;height:38" coordorigin="3883,4944" coordsize="66,38" path="m3883,4947r,32l3883,4980r1,1l3887,4982r2,l3943,4982r3,-1l3948,4980r1,-1l3949,4947r-1,-2l3946,4944r-3,l3887,4944r-1,l3884,4945r-1,2xe" fillcolor="#bdbdbd" stroked="f">
              <v:path arrowok="t"/>
            </v:shape>
            <v:shape id="_x0000_s1335" style="position:absolute;left:3886;top:4945;width:59;height:35" coordorigin="3886,4945" coordsize="59,35" path="m3886,4948r,29l3887,4978r2,2l3892,4980r47,l3942,4980r2,-2l3945,4977r,-29l3944,4947r-2,-1l3939,4945r-47,l3889,4946r-2,1l3886,4948xe" fillcolor="#bdbdbd" stroked="f">
              <v:path arrowok="t"/>
            </v:shape>
            <v:shape id="_x0000_s1334" style="position:absolute;left:4732;top:5303;width:398;height:163" coordorigin="4732,5303" coordsize="398,163" path="m4732,5329r,112l4734,5447r12,12l4767,5466r13,1l5082,5467r24,-4l5123,5454r7,-13l5130,5329r-7,-13l5106,5307r-24,-4l4780,5303r-24,4l4738,5316r-6,13xe" fillcolor="#bdbdbd" stroked="f">
              <v:path arrowok="t"/>
            </v:shape>
            <v:shape id="_x0000_s1333" style="position:absolute;left:4736;top:5305;width:390;height:160" coordorigin="4736,5305" coordsize="390,160" path="m4736,5331r,108l4737,5446r13,11l4771,5464r12,1l5078,5465r24,-4l5120,5452r6,-13l5126,5331r-6,-13l5102,5309r-24,-4l4783,5305r-24,4l4742,5318r-6,13xe" fillcolor="#bdbdbd" stroked="f">
              <v:path arrowok="t"/>
            </v:shape>
            <v:shape id="_x0000_s1332" style="position:absolute;left:4739;top:5307;width:383;height:156" coordorigin="4739,5307" coordsize="383,156" path="m4739,5333r,104l4741,5444r12,12l4774,5462r13,1l5075,5463r24,-3l5116,5450r6,-13l5122,5333r-6,-13l5099,5310r-24,-3l4787,5307r-24,3l4746,5320r-7,13xe" fillcolor="#bdbdbd" stroked="f">
              <v:path arrowok="t"/>
            </v:shape>
            <v:shape id="_x0000_s1331" style="position:absolute;left:4743;top:5309;width:376;height:153" coordorigin="4743,5309" coordsize="376,153" path="m4743,5335r,100l4745,5442r12,12l4778,5460r12,1l5071,5461r24,-3l5112,5448r7,-13l5119,5335r-7,-13l5095,5312r-24,-3l4790,5309r-23,3l4749,5322r-6,13xe" fillcolor="#bdbdbd" stroked="f">
              <v:path arrowok="t"/>
            </v:shape>
            <v:shape id="_x0000_s1330" style="position:absolute;left:4746;top:5310;width:369;height:149" coordorigin="4746,5310" coordsize="369,149" path="m4746,5336r,98l4748,5440r12,12l4782,5459r12,l5068,5459r12,l5101,5452r12,-12l5115,5434r,-98l5109,5323r-18,-9l5068,5310r-274,l4782,5311r-22,7l4748,5330r-2,6xe" fillcolor="#bdbdbd" stroked="f">
              <v:path arrowok="t"/>
            </v:shape>
            <v:shape id="_x0000_s1329" style="position:absolute;left:4879;top:5272;width:104;height:49" coordorigin="4879,5272" coordsize="104,49" path="m4879,5275r,43l4880,5320r2,1l4885,5321r92,l4980,5321r2,-1l4983,5318r,-43l4982,5274r-2,-1l4977,5272r-92,l4882,5273r-2,1l4879,5275xe" fillcolor="#bdbdbd" stroked="f">
              <v:path arrowok="t"/>
            </v:shape>
            <v:shape id="_x0000_s1328" style="position:absolute;left:4883;top:5274;width:96;height:45" coordorigin="4883,5274" coordsize="96,45" path="m4883,5277r,39l4883,5318r2,1l4888,5319r85,l4976,5319r2,-1l4979,5316r,-39l4978,5276r-2,-2l4973,5274r-85,l4885,5274r-2,2l4883,5277xe" fillcolor="#bdbdbd" stroked="f">
              <v:path arrowok="t"/>
            </v:shape>
            <v:shape id="_x0000_s1327" style="position:absolute;left:4886;top:5276;width:89;height:42" coordorigin="4886,5276" coordsize="89,42" path="m4886,5279r,36l4887,5316r2,1l4892,5318r78,l4972,5317r3,-1l4975,5315r,-36l4975,5277r-3,-1l4970,5276r-78,l4889,5276r-2,1l4886,5279xe" fillcolor="#bdbdbd" stroked="f">
              <v:path arrowok="t"/>
            </v:shape>
            <v:shape id="_x0000_s1326" style="position:absolute;left:4890;top:5278;width:82;height:38" coordorigin="4890,5278" coordsize="82,38" path="m4890,5281r,32l4891,5314r2,1l4896,5316r70,l4969,5315r2,-1l4972,5313r,-32l4971,5279r-2,-1l4966,5278r-70,l4893,5278r-2,1l4890,5281xe" fillcolor="#bdbdbd" stroked="f">
              <v:path arrowok="t"/>
            </v:shape>
            <v:shape id="_x0000_s1325" style="position:absolute;left:4893;top:5279;width:75;height:35" coordorigin="4893,5279" coordsize="75,35" path="m4893,5282r,29l4894,5313r2,1l4899,5314r63,l4965,5314r2,-1l4968,5311r,-29l4967,5281r-2,-1l4962,5279r-63,l4896,5280r-2,1l4893,5282xe" fillcolor="#bdbdbd" stroked="f">
              <v:path arrowok="t"/>
            </v:shape>
            <v:shape id="_x0000_s1324" style="position:absolute;left:3920;top:5637;width:398;height:163" coordorigin="3920,5637" coordsize="398,163" path="m3920,5663r,112l3922,5781r12,12l3955,5800r13,1l4270,5801r24,-4l4311,5788r6,-13l4317,5663r-6,-13l4294,5641r-24,-4l3968,5637r-24,4l3926,5650r-6,13xe" fillcolor="#bdbdbd" stroked="f">
              <v:path arrowok="t"/>
            </v:shape>
            <v:shape id="_x0000_s1323" style="position:absolute;left:3924;top:5639;width:390;height:160" coordorigin="3924,5639" coordsize="390,160" path="m3924,5665r,108l3925,5780r13,11l3959,5798r12,1l4266,5799r24,-4l4308,5786r6,-13l4314,5665r-6,-13l4290,5643r-24,-4l3971,5639r-24,4l3930,5652r-6,13xe" fillcolor="#bdbdbd" stroked="f">
              <v:path arrowok="t"/>
            </v:shape>
            <v:shape id="_x0000_s1322" style="position:absolute;left:3927;top:5641;width:383;height:156" coordorigin="3927,5641" coordsize="383,156" path="m3927,5667r,104l3929,5778r12,12l3962,5796r13,1l4263,5797r23,-3l4304,5784r6,-13l4310,5667r-6,-13l4286,5644r-23,-3l3975,5641r-24,3l3934,5654r-7,13xe" fillcolor="#bdbdbd" stroked="f">
              <v:path arrowok="t"/>
            </v:shape>
            <v:shape id="_x0000_s1321" style="position:absolute;left:3931;top:5643;width:376;height:153" coordorigin="3931,5643" coordsize="376,153" path="m3931,5669r,100l3932,5776r13,12l3966,5794r12,1l4259,5795r24,-3l4300,5782r7,-13l4307,5669r-7,-13l4283,5646r-24,-3l3978,5643r-23,3l3937,5656r-6,13xe" fillcolor="#bdbdbd" stroked="f">
              <v:path arrowok="t"/>
            </v:shape>
            <v:shape id="_x0000_s1320" style="position:absolute;left:3934;top:5645;width:369;height:149" coordorigin="3934,5645" coordsize="369,149" path="m3934,5670r,98l3936,5774r12,12l3970,5793r12,1l4256,5794r12,-1l4289,5786r12,-12l4303,5768r,-98l4297,5657r-18,-9l4256,5645r-274,l3970,5645r-22,7l3936,5664r-2,6xe" fillcolor="#bdbdbd" stroked="f">
              <v:path arrowok="t"/>
            </v:shape>
            <v:shape id="_x0000_s1319" style="position:absolute;left:4067;top:5606;width:104;height:49" coordorigin="4067,5606" coordsize="104,49" path="m4067,5609r,43l4068,5654r2,1l4073,5655r93,l4168,5655r2,-1l4170,5652r,-43l4170,5609r-1,-2l4166,5606r-93,l4070,5607r-2,1l4067,5609xe" fillcolor="#bdbdbd" stroked="f">
              <v:path arrowok="t"/>
            </v:shape>
            <v:shape id="_x0000_s1318" style="position:absolute;left:4071;top:5608;width:96;height:45" coordorigin="4071,5608" coordsize="96,45" path="m4071,5611r,39l4071,5652r2,1l4076,5653r85,l4163,5653r1,l4166,5652r1,-2l4167,5611r,-1l4165,5609r-2,-1l4076,5608r-3,l4071,5610r,1xe" fillcolor="#bdbdbd" stroked="f">
              <v:path arrowok="t"/>
            </v:shape>
            <v:shape id="_x0000_s1317" style="position:absolute;left:4074;top:5610;width:89;height:42" coordorigin="4074,5610" coordsize="89,42" path="m4074,5613r,36l4075,5650r2,1l4080,5652r78,l4159,5652r1,-1l4162,5650r1,-1l4163,5613r,-1l4162,5611r-3,-1l4158,5610r-78,l4077,5610r-2,1l4074,5613xe" fillcolor="#bdbdbd" stroked="f">
              <v:path arrowok="t"/>
            </v:shape>
            <v:shape id="_x0000_s1316" style="position:absolute;left:4078;top:5612;width:82;height:38" coordorigin="4078,5612" coordsize="82,38" path="m4078,5615r,32l4079,5648r2,1l4083,5650r72,l4157,5649r2,-1l4160,5647r,-32l4159,5614r-1,-1l4155,5612r-1,l4083,5612r-2,l4079,5613r-1,2xe" fillcolor="#bdbdbd" stroked="f">
              <v:path arrowok="t"/>
            </v:shape>
            <v:shape id="_x0000_s1315" style="position:absolute;left:4081;top:5613;width:75;height:35" coordorigin="4081,5613" coordsize="75,35" path="m4081,5617r,28l4082,5647r2,1l4087,5648r65,l4153,5648r2,-1l4156,5645r,-28l4156,5616r-2,-2l4152,5613r-65,l4084,5614r-2,1l4081,5617xe" fillcolor="#bdbdbd" stroked="f">
              <v:path arrowok="t"/>
            </v:shape>
            <v:shape id="_x0000_s1314" style="position:absolute;left:3311;top:5971;width:397;height:163" coordorigin="3311,5971" coordsize="397,163" path="m3311,5997r,112l3313,6116r12,11l3346,6134r13,1l3661,6135r24,-4l3702,6122r6,-13l3708,5997r-6,-13l3685,5975r-24,-4l3359,5971r-24,4l3317,5984r-6,13xe" fillcolor="#bdbdbd" stroked="f">
              <v:path arrowok="t"/>
            </v:shape>
            <v:shape id="_x0000_s1313" style="position:absolute;left:3315;top:5973;width:390;height:160" coordorigin="3315,5973" coordsize="390,160" path="m3315,5999r,108l3316,6114r12,11l3350,6132r12,1l3657,6133r24,-4l3698,6120r7,-13l3705,5999r-7,-13l3681,5977r-24,-4l3362,5973r-24,4l3321,5986r-6,13xe" fillcolor="#bdbdbd" stroked="f">
              <v:path arrowok="t"/>
            </v:shape>
            <v:shape id="_x0000_s1312" style="position:absolute;left:3318;top:5975;width:383;height:156" coordorigin="3318,5975" coordsize="383,156" path="m3318,6001r,104l3320,6112r12,12l3353,6130r13,1l3654,6131r23,-3l3695,6118r6,-13l3701,6001r-6,-13l3677,5978r-23,-3l3366,5975r-24,3l3325,5988r-7,13xe" fillcolor="#bdbdbd" stroked="f">
              <v:path arrowok="t"/>
            </v:shape>
            <v:shape id="_x0000_s1311" style="position:absolute;left:3322;top:5977;width:376;height:153" coordorigin="3322,5977" coordsize="376,153" path="m3322,6003r,100l3323,6110r13,12l3357,6128r12,1l3650,6129r24,-3l3691,6116r7,-13l3698,6003r-7,-13l3674,5980r-24,-3l3369,5977r-23,3l3328,5990r-6,13xe" fillcolor="#bdbdbd" stroked="f">
              <v:path arrowok="t"/>
            </v:shape>
            <v:shape id="_x0000_s1310" style="position:absolute;left:3325;top:5979;width:369;height:149" coordorigin="3325,5979" coordsize="369,149" path="m3325,6004r,98l3327,6108r12,12l3361,6127r12,1l3646,6128r13,-1l3680,6120r12,-12l3694,6102r,-98l3688,5992r-18,-10l3646,5979r-273,l3361,5979r-22,7l3327,5998r-2,6xe" fillcolor="#bdbdbd" stroked="f">
              <v:path arrowok="t"/>
            </v:shape>
            <v:shape id="_x0000_s1309" style="position:absolute;left:3458;top:5940;width:104;height:49" coordorigin="3458,5940" coordsize="104,49" path="m3458,5943r,43l3459,5988r2,1l3464,5989r92,l3557,5989r2,l3561,5988r,-2l3561,5943r,-1l3559,5941r-2,-1l3556,5940r-92,l3461,5941r-2,1l3458,5943xe" fillcolor="#bdbdbd" stroked="f">
              <v:path arrowok="t"/>
            </v:shape>
            <v:shape id="_x0000_s1308" style="position:absolute;left:3461;top:5942;width:96;height:45" coordorigin="3461,5942" coordsize="96,45" path="m3461,5945r,39l3462,5986r2,1l3467,5988r85,l3554,5987r1,l3557,5986r1,-2l3558,5945r,-1l3556,5943r-2,-1l3467,5942r-3,1l3462,5944r-1,1xe" fillcolor="#bdbdbd" stroked="f">
              <v:path arrowok="t"/>
            </v:shape>
            <v:shape id="_x0000_s1307" style="position:absolute;left:3465;top:5944;width:89;height:42" coordorigin="3465,5944" coordsize="89,42" path="m3465,5947r,36l3466,5984r2,1l3471,5986r78,l3550,5986r1,-1l3553,5984r1,-1l3554,5947r,-1l3553,5945r-3,-1l3471,5944r-3,l3466,5945r-1,2xe" fillcolor="#bdbdbd" stroked="f">
              <v:path arrowok="t"/>
            </v:shape>
            <v:shape id="_x0000_s1306" style="position:absolute;left:3469;top:5946;width:82;height:38" coordorigin="3469,5946" coordsize="82,38" path="m3469,5949r,32l3470,5982r2,2l3474,5984r71,l3546,5984r2,l3550,5982r1,-1l3551,5949r-2,-2l3546,5946r-1,l3474,5946r-2,l3470,5947r-1,2xe" fillcolor="#bdbdbd" stroked="f">
              <v:path arrowok="t"/>
            </v:shape>
            <v:shape id="_x0000_s1305" style="position:absolute;left:3472;top:5947;width:75;height:35" coordorigin="3472,5947" coordsize="75,35" path="m3472,5951r,28l3473,5981r2,1l3478,5982r63,l3543,5982r1,l3546,5981r1,-2l3547,5951r-2,-3l3543,5948r-2,-1l3478,5947r-3,1l3473,5949r-1,2xe" fillcolor="#bdbdbd" stroked="f">
              <v:path arrowok="t"/>
            </v:shape>
            <v:shape id="_x0000_s1304" style="position:absolute;left:4529;top:5971;width:398;height:163" coordorigin="4529,5971" coordsize="398,163" path="m4529,5997r,112l4531,6116r12,11l4564,6134r13,1l4879,6135r24,-4l4920,6122r7,-13l4927,5997r-7,-13l4903,5975r-24,-4l4577,5971r-24,4l4535,5984r-6,13xe" fillcolor="#bdbdbd" stroked="f">
              <v:path arrowok="t"/>
            </v:shape>
            <v:shape id="_x0000_s1303" style="position:absolute;left:4533;top:5973;width:390;height:160" coordorigin="4533,5973" coordsize="390,160" path="m4533,5999r,108l4534,6114r13,11l4568,6132r12,1l4875,6133r24,-4l4917,6120r6,-13l4923,5999r-6,-13l4899,5977r-24,-4l4580,5973r-24,4l4539,5986r-6,13xe" fillcolor="#bdbdbd" stroked="f">
              <v:path arrowok="t"/>
            </v:shape>
            <v:shape id="_x0000_s1302" style="position:absolute;left:4536;top:5975;width:383;height:156" coordorigin="4536,5975" coordsize="383,156" path="m4536,6001r,104l4538,6112r12,12l4571,6130r13,1l4872,6131r24,-3l4913,6118r6,-13l4919,6001r-6,-13l4896,5978r-24,-3l4584,5975r-24,3l4543,5988r-7,13xe" fillcolor="#bdbdbd" stroked="f">
              <v:path arrowok="t"/>
            </v:shape>
            <v:shape id="_x0000_s1301" style="position:absolute;left:4540;top:5977;width:376;height:153" coordorigin="4540,5977" coordsize="376,153" path="m4540,6003r,100l4542,6110r12,12l4575,6128r12,1l4868,6129r24,-3l4909,6116r7,-13l4916,6003r-7,-13l4892,5980r-24,-3l4587,5977r-23,3l4546,5990r-6,13xe" fillcolor="#bdbdbd" stroked="f">
              <v:path arrowok="t"/>
            </v:shape>
            <v:shape id="_x0000_s1300" style="position:absolute;left:4543;top:5979;width:369;height:149" coordorigin="4543,5979" coordsize="369,149" path="m4543,6004r,98l4545,6108r12,12l4579,6127r12,1l4865,6128r12,-1l4898,6120r12,-12l4912,6102r,-98l4906,5992r-18,-10l4865,5979r-274,l4579,5979r-22,7l4545,5998r-2,6xe" fillcolor="#bdbdbd" stroked="f">
              <v:path arrowok="t"/>
            </v:shape>
            <v:shape id="_x0000_s1299" style="position:absolute;left:4676;top:5940;width:104;height:49" coordorigin="4676,5940" coordsize="104,49" path="m4676,5943r,43l4676,5987r2,1l4680,5989r2,l4774,5989r3,l4779,5988r1,-2l4780,5943r-1,-1l4777,5941r-3,-1l4682,5940r-2,l4679,5941r-2,1l4676,5943xe" fillcolor="#bdbdbd" stroked="f">
              <v:path arrowok="t"/>
            </v:shape>
            <v:shape id="_x0000_s1298" style="position:absolute;left:4680;top:5942;width:96;height:45" coordorigin="4680,5942" coordsize="96,45" path="m4680,5945r,39l4680,5985r1,2l4684,5987r1,1l4770,5988r3,-1l4775,5986r1,-2l4776,5945r-1,-1l4773,5943r-3,-1l4684,5942r-2,1l4680,5944r,1xe" fillcolor="#bdbdbd" stroked="f">
              <v:path arrowok="t"/>
            </v:shape>
            <v:shape id="_x0000_s1297" style="position:absolute;left:4683;top:5944;width:89;height:42" coordorigin="4683,5944" coordsize="89,42" path="m4683,5947r,36l4683,5983r2,2l4687,5986r2,l4767,5986r2,-1l4772,5984r,-1l4772,5947r,-2l4769,5944r-2,l4687,5944r-1,l4684,5945r-1,2xe" fillcolor="#bdbdbd" stroked="f">
              <v:path arrowok="t"/>
            </v:shape>
            <v:shape id="_x0000_s1296" style="position:absolute;left:4687;top:5946;width:82;height:38" coordorigin="4687,5946" coordsize="82,38" path="m4687,5949r,32l4687,5982r1,1l4691,5984r2,l4763,5984r3,l4768,5982r1,-1l4769,5949r-1,-2l4766,5946r-3,l4693,5946r-2,l4690,5946r-2,1l4687,5949xe" fillcolor="#bdbdbd" stroked="f">
              <v:path arrowok="t"/>
            </v:shape>
            <v:shape id="_x0000_s1295" style="position:absolute;left:4690;top:5947;width:75;height:35" coordorigin="4690,5947" coordsize="75,35" path="m4690,5951r,28l4691,5980r1,1l4695,5982r1,l4759,5982r3,l4764,5981r1,-2l4765,5951r-1,-2l4762,5948r-3,-1l4696,5947r-1,1l4693,5948r-2,1l4690,5951xe" fillcolor="#bdbdbd" stroked="f">
              <v:path arrowok="t"/>
            </v:shape>
            <v:shape id="_x0000_s1294" style="position:absolute;left:4123;top:6305;width:398;height:163" coordorigin="4123,6305" coordsize="398,163" path="m4123,6331r,112l4125,6450r12,11l4158,6468r13,1l4473,6469r24,-4l4514,6456r6,-13l4520,6331r-6,-13l4497,6309r-24,-4l4171,6305r-24,4l4129,6318r-6,13xe" fillcolor="#bdbdbd" stroked="f">
              <v:path arrowok="t"/>
            </v:shape>
            <v:shape id="_x0000_s1293" style="position:absolute;left:4127;top:6307;width:390;height:160" coordorigin="4127,6307" coordsize="390,160" path="m4127,6333r,108l4128,6448r13,11l4162,6466r12,1l4469,6467r24,-3l4511,6454r6,-13l4517,6333r-6,-13l4493,6311r-24,-4l4174,6307r-24,4l4133,6320r-6,13xe" fillcolor="#bdbdbd" stroked="f">
              <v:path arrowok="t"/>
            </v:shape>
            <v:shape id="_x0000_s1292" style="position:absolute;left:4130;top:6309;width:383;height:156" coordorigin="4130,6309" coordsize="383,156" path="m4130,6335r,104l4132,6446r12,12l4165,6464r13,1l4466,6465r24,-3l4507,6452r6,-13l4513,6335r-6,-13l4490,6313r-24,-4l4178,6309r-24,4l4137,6322r-7,13xe" fillcolor="#bdbdbd" stroked="f">
              <v:path arrowok="t"/>
            </v:shape>
            <v:shape id="_x0000_s1291" style="position:absolute;left:4134;top:6311;width:376;height:153" coordorigin="4134,6311" coordsize="376,153" path="m4134,6337r,101l4135,6444r13,12l4169,6463r12,l4462,6463r24,-3l4503,6450r7,-12l4510,6337r-7,-13l4486,6314r-24,-3l4181,6311r-23,3l4140,6324r-6,13xe" fillcolor="#bdbdbd" stroked="f">
              <v:path arrowok="t"/>
            </v:shape>
            <v:shape id="_x0000_s1290" style="position:absolute;left:4137;top:6313;width:369;height:149" coordorigin="4137,6313" coordsize="369,149" path="m4137,6339r,97l4139,6442r12,12l4173,6461r12,1l4459,6462r12,-1l4492,6454r12,-12l4506,6436r,-97l4500,6326r-18,-10l4459,6313r-274,l4173,6313r-22,7l4139,6332r-2,7xe" fillcolor="#bdbdbd" stroked="f">
              <v:path arrowok="t"/>
            </v:shape>
            <v:shape id="_x0000_s1289" style="position:absolute;left:4262;top:6274;width:120;height:49" coordorigin="4262,6274" coordsize="120,49" path="m4262,6277r,43l4263,6322r2,1l4268,6323r108,l4377,6323r2,l4381,6322r1,-2l4382,6277r-2,-2l4377,6274r-1,l4268,6274r-3,1l4263,6276r-1,1xe" fillcolor="#bdbdbd" stroked="f">
              <v:path arrowok="t"/>
            </v:shape>
            <v:shape id="_x0000_s1288" style="position:absolute;left:4266;top:6276;width:112;height:45" coordorigin="4266,6276" coordsize="112,45" path="m4266,6279r,39l4266,6320r2,1l4271,6322r101,l4374,6321r1,l4377,6320r1,-2l4378,6279r-2,-2l4374,6276r-2,l4271,6276r-3,1l4266,6278r,1xe" fillcolor="#bdbdbd" stroked="f">
              <v:path arrowok="t"/>
            </v:shape>
            <v:shape id="_x0000_s1287" style="position:absolute;left:4269;top:6278;width:105;height:42" coordorigin="4269,6278" coordsize="105,42" path="m4269,6281r,36l4270,6318r2,1l4275,6320r94,l4370,6320r1,-1l4374,6318r,-1l4374,6281r-1,-2l4370,6278r-95,l4272,6278r-2,1l4269,6281xe" fillcolor="#bdbdbd" stroked="f">
              <v:path arrowok="t"/>
            </v:shape>
            <v:shape id="_x0000_s1286" style="position:absolute;left:4273;top:6280;width:98;height:38" coordorigin="4273,6280" coordsize="98,38" path="m4273,6283r,32l4274,6316r2,2l4278,6318r87,l4367,6318r1,l4370,6316r1,-1l4371,6283r-1,-1l4369,6281r-2,-1l4278,6280r-2,l4274,6281r-1,2xe" fillcolor="#bdbdbd" stroked="f">
              <v:path arrowok="t"/>
            </v:shape>
            <v:shape id="_x0000_s1285" style="position:absolute;left:4276;top:6281;width:91;height:35" coordorigin="4276,6281" coordsize="91,35" path="m4276,6285r,28l4277,6315r2,1l4282,6316r79,l4363,6316r1,l4366,6315r1,-2l4367,6285r-2,-3l4363,6282r-2,-1l4282,6281r-3,1l4277,6283r-1,2xe" fillcolor="#bdbdbd" stroked="f">
              <v:path arrowok="t"/>
            </v:shape>
            <v:shape id="_x0000_s1284" style="position:absolute;left:4935;top:6305;width:398;height:163" coordorigin="4935,6305" coordsize="398,163" path="m4935,6331r,112l4937,6450r12,11l4970,6468r13,1l5285,6469r24,-4l5326,6456r7,-13l5333,6331r-7,-13l5309,6309r-24,-4l4983,6305r-24,4l4941,6318r-6,13xe" fillcolor="#bdbdbd" stroked="f">
              <v:path arrowok="t"/>
            </v:shape>
            <v:shape id="_x0000_s1283" style="position:absolute;left:4939;top:6307;width:390;height:160" coordorigin="4939,6307" coordsize="390,160" path="m4939,6333r,108l4940,6448r13,11l4974,6466r12,1l5281,6467r24,-3l5323,6454r6,-13l5329,6333r-6,-13l5305,6311r-24,-4l4986,6307r-24,4l4945,6320r-6,13xe" fillcolor="#bdbdbd" stroked="f">
              <v:path arrowok="t"/>
            </v:shape>
            <v:shape id="_x0000_s1282" style="position:absolute;left:4942;top:6309;width:383;height:156" coordorigin="4942,6309" coordsize="383,156" path="m4942,6335r,104l4944,6446r12,12l4978,6464r12,1l5278,6465r24,-3l5319,6452r6,-13l5325,6335r-6,-13l5302,6313r-24,-4l4990,6309r-24,4l4949,6322r-7,13xe" fillcolor="#bdbdbd" stroked="f">
              <v:path arrowok="t"/>
            </v:shape>
            <v:shape id="_x0000_s1281" style="position:absolute;left:4946;top:6311;width:376;height:153" coordorigin="4946,6311" coordsize="376,153" path="m4946,6337r,101l4948,6444r12,12l4981,6463r12,l5274,6463r24,-3l5315,6450r7,-12l5322,6337r-7,-13l5298,6314r-24,-3l4993,6311r-23,3l4952,6324r-6,13xe" fillcolor="#bdbdbd" stroked="f">
              <v:path arrowok="t"/>
            </v:shape>
            <v:shape id="_x0000_s1280" style="position:absolute;left:4949;top:6313;width:369;height:149" coordorigin="4949,6313" coordsize="369,149" path="m4949,6339r,97l4951,6442r12,12l4985,6461r12,1l5271,6462r12,-1l5304,6454r12,-12l5318,6436r,-97l5312,6326r-18,-10l5271,6313r-274,l4985,6313r-22,7l4951,6332r-2,7xe" fillcolor="#bdbdbd" stroked="f">
              <v:path arrowok="t"/>
            </v:shape>
            <v:shape id="_x0000_s1279" style="position:absolute;left:5074;top:6274;width:120;height:49" coordorigin="5074,6274" coordsize="120,49" path="m5074,6277r,43l5075,6322r2,1l5080,6323r108,l5191,6323r2,-1l5194,6320r,-43l5193,6276r-2,-1l5188,6274r-108,l5077,6275r-2,1l5074,6277xe" fillcolor="#bdbdbd" stroked="f">
              <v:path arrowok="t"/>
            </v:shape>
            <v:shape id="_x0000_s1278" style="position:absolute;left:5078;top:6276;width:112;height:45" coordorigin="5078,6276" coordsize="112,45" path="m5078,6279r,39l5078,6320r2,1l5083,6322r101,l5186,6321r1,l5189,6320r1,-2l5190,6279r-1,-1l5187,6277r-1,-1l5184,6276r-101,l5080,6277r-2,1l5078,6279xe" fillcolor="#bdbdbd" stroked="f">
              <v:path arrowok="t"/>
            </v:shape>
            <v:shape id="_x0000_s1277" style="position:absolute;left:5081;top:6278;width:105;height:42" coordorigin="5081,6278" coordsize="105,42" path="m5081,6281r,36l5082,6318r2,1l5087,6320r94,l5182,6320r2,-1l5186,6318r,-1l5186,6281r,-2l5184,6278r-2,l5087,6278r-3,l5082,6279r-1,2xe" fillcolor="#bdbdbd" stroked="f">
              <v:path arrowok="t"/>
            </v:shape>
            <v:shape id="_x0000_s1276" style="position:absolute;left:5085;top:6280;width:98;height:38" coordorigin="5085,6280" coordsize="98,38" path="m5085,6283r,32l5086,6317r3,1l5091,6318r86,l5178,6318r2,l5182,6316r1,-1l5183,6283r-1,-2l5180,6280r-2,l5089,6280r-1,l5086,6281r-1,2xe" fillcolor="#bdbdbd" stroked="f">
              <v:path arrowok="t"/>
            </v:shape>
            <v:shape id="_x0000_s1275" style="position:absolute;left:5088;top:6281;width:91;height:35" coordorigin="5088,6281" coordsize="91,35" path="m5088,6285r,28l5090,6315r3,1l5094,6316r79,l5175,6316r1,l5178,6315r1,-2l5179,6285r,-1l5177,6282r-2,l5173,6281r-79,l5093,6282r-2,l5089,6283r-1,2xe" fillcolor="#bdbdbd" stroked="f">
              <v:path arrowok="t"/>
            </v:shape>
            <v:shape id="_x0000_s1274" style="position:absolute;left:2060;top:3470;width:3191;height:3531" coordorigin="2060,3470" coordsize="3191,3531" path="m2060,7002r,-3532l5251,3470e" filled="f" strokeweight=".04331mm">
              <v:stroke dashstyle="dash"/>
              <v:path arrowok="t"/>
            </v:shape>
            <v:shape id="_x0000_s1273" style="position:absolute;left:8272;top:3633;width:397;height:163" coordorigin="8272,3633" coordsize="397,163" path="m8272,3659r,112l8274,3777r12,12l8307,3796r13,l8622,3796r24,-3l8663,3784r7,-13l8670,3659r-7,-13l8646,3637r-24,-4l8320,3633r-24,4l8278,3646r-6,13xe" fillcolor="#bdbdbd" stroked="f">
              <v:path arrowok="t"/>
            </v:shape>
            <v:shape id="_x0000_s1272" style="position:absolute;left:8276;top:3635;width:390;height:160" coordorigin="8276,3635" coordsize="390,160" path="m8276,3661r,108l8277,3775r13,12l8311,3794r12,1l8618,3795r24,-4l8660,3782r6,-13l8666,3661r-6,-13l8642,3638r-24,-3l8323,3635r-23,3l8282,3648r-6,13xe" fillcolor="#bdbdbd" stroked="f">
              <v:path arrowok="t"/>
            </v:shape>
            <v:shape id="_x0000_s1271" style="position:absolute;left:8279;top:3637;width:383;height:156" coordorigin="8279,3637" coordsize="383,156" path="m8279,3663r,104l8281,3774r12,11l8315,3792r12,1l8615,3793r24,-4l8656,3780r6,-13l8662,3663r-6,-13l8639,3640r-24,-3l8327,3637r-24,3l8286,3650r-7,13xe" fillcolor="#bdbdbd" stroked="f">
              <v:path arrowok="t"/>
            </v:shape>
            <v:shape id="_x0000_s1270" style="position:absolute;left:8283;top:3638;width:376;height:153" coordorigin="8283,3638" coordsize="376,153" path="m8283,3664r,101l8285,3772r12,12l8318,3790r12,1l8611,3791r24,-3l8652,3778r7,-13l8659,3664r-7,-13l8635,3642r-24,-4l8330,3638r-23,4l8289,3651r-6,13xe" fillcolor="#bdbdbd" stroked="f">
              <v:path arrowok="t"/>
            </v:shape>
            <v:shape id="_x0000_s1269" style="position:absolute;left:8287;top:3640;width:369;height:149" coordorigin="8287,3640" coordsize="369,149" path="m8287,3666r,97l8288,3770r12,12l8322,3788r12,1l8608,3789r12,-1l8641,3782r13,-12l8655,3763r,-97l8649,3653r-18,-9l8608,3640r-274,l8322,3641r-22,7l8288,3659r-1,7xe" fillcolor="#bdbdbd" stroked="f">
              <v:path arrowok="t"/>
            </v:shape>
            <v:shape id="_x0000_s1268" style="position:absolute;left:8435;top:3602;width:71;height:49" coordorigin="8435,3602" coordsize="71,49" path="m8435,3605r,43l8437,3650r2,1l8502,3651r2,l8506,3649r1,-1l8507,3605r-2,-2l8502,3602r-1,l8441,3602r-2,l8438,3602r-2,2l8435,3605xe" fillcolor="#bdbdbd" stroked="f">
              <v:path arrowok="t"/>
            </v:shape>
            <v:shape id="_x0000_s1267" style="position:absolute;left:8439;top:3604;width:64;height:45" coordorigin="8439,3604" coordsize="64,45" path="m8439,3607r,39l8439,3647r1,1l8443,3649r56,l8500,3649r2,-1l8503,3646r,-39l8501,3605r-2,-1l8497,3604r-53,l8443,3604r-1,l8439,3605r,2xe" fillcolor="#bdbdbd" stroked="f">
              <v:path arrowok="t"/>
            </v:shape>
            <v:shape id="_x0000_s1266" style="position:absolute;left:8442;top:3606;width:57;height:42" coordorigin="8442,3606" coordsize="57,42" path="m8442,3609r,35l8444,3647r3,l8495,3647r1,l8499,3646r,-2l8499,3609r-1,-3l8495,3606r-48,l8445,3606r-2,1l8442,3609xe" fillcolor="#bdbdbd" stroked="f">
              <v:path arrowok="t"/>
            </v:shape>
            <v:shape id="_x0000_s1265" style="position:absolute;left:8446;top:3607;width:50;height:38" coordorigin="8446,3607" coordsize="50,38" path="m8446,3610r,33l8448,3645r2,l8452,3646r38,l8491,3645r2,l8495,3644r1,-1l8496,3610r-2,-2l8491,3607r-41,l8449,3608r-2,1l8446,3610xe" fillcolor="#bdbdbd" stroked="f">
              <v:path arrowok="t"/>
            </v:shape>
            <v:shape id="_x0000_s1264" style="position:absolute;left:8450;top:3609;width:43;height:35" coordorigin="8450,3609" coordsize="43,35" path="m8450,3612r,29l8451,3643r3,1l8455,3644r31,l8488,3644r1,-1l8491,3642r1,-1l8492,3612r-2,-2l8488,3609r-34,l8452,3610r-2,1l8450,3612xe" fillcolor="#bdbdbd" stroked="f">
              <v:path arrowok="t"/>
            </v:shape>
            <v:shape id="_x0000_s1263" style="position:absolute;left:5251;top:3470;width:3191;height:158" coordorigin="5251,3470" coordsize="3191,158" path="m8442,3628r,-158l5251,3470e" filled="f" strokeweight=".04331mm">
              <v:stroke dashstyle="dash"/>
              <v:path arrowok="t"/>
            </v:shape>
            <v:shape id="_x0000_s1262" style="position:absolute;left:6940;top:3967;width:397;height:163" coordorigin="6940,3967" coordsize="397,163" path="m6940,3993r,112l6941,4111r13,12l6975,4130r12,l7290,4130r24,-3l7331,4118r6,-13l7337,3993r-6,-13l7314,3971r-24,-4l6987,3967r-23,4l6946,3980r-6,13xe" fillcolor="#bdbdbd" stroked="f">
              <v:path arrowok="t"/>
            </v:shape>
            <v:shape id="_x0000_s1261" style="position:absolute;left:6943;top:3969;width:390;height:160" coordorigin="6943,3969" coordsize="390,160" path="m6943,3995r,108l6945,4109r12,12l6979,4128r12,1l7286,4129r24,-4l7327,4116r7,-13l7334,3995r-7,-13l7310,3972r-24,-3l6991,3969r-24,3l6950,3982r-7,13xe" fillcolor="#bdbdbd" stroked="f">
              <v:path arrowok="t"/>
            </v:shape>
            <v:shape id="_x0000_s1260" style="position:absolute;left:6947;top:3971;width:383;height:156" coordorigin="6947,3971" coordsize="383,156" path="m6947,3997r,104l6949,4108r12,11l6982,4126r13,1l7283,4127r23,-4l7324,4114r6,-13l7330,3997r-6,-13l7306,3974r-23,-3l6995,3971r-24,3l6953,3984r-6,13xe" fillcolor="#bdbdbd" stroked="f">
              <v:path arrowok="t"/>
            </v:shape>
            <v:shape id="_x0000_s1259" style="position:absolute;left:6951;top:3973;width:376;height:153" coordorigin="6951,3973" coordsize="376,153" path="m6951,3998r,101l6952,4106r13,12l6986,4124r12,1l7279,4125r24,-3l7320,4112r6,-13l7326,3998r-6,-13l7303,3976r-24,-3l6998,3973r-24,3l6957,3985r-6,13xe" fillcolor="#bdbdbd" stroked="f">
              <v:path arrowok="t"/>
            </v:shape>
            <v:shape id="_x0000_s1258" style="position:absolute;left:6954;top:3974;width:369;height:149" coordorigin="6954,3974" coordsize="369,149" path="m6954,4000r,97l6956,4104r12,12l6989,4122r13,1l7275,4123r13,-1l7309,4116r12,-12l7323,4097r,-97l7316,3987r-17,-9l7275,3974r-273,l6989,3975r-21,7l6956,3994r-2,6xe" fillcolor="#bdbdbd" stroked="f">
              <v:path arrowok="t"/>
            </v:shape>
            <v:shape id="_x0000_s1257" style="position:absolute;left:7095;top:3936;width:87;height:49" coordorigin="7095,3936" coordsize="87,49" path="m7095,3939r,43l7095,3983r1,1l7099,3985r79,l7179,3985r3,-2l7182,3982r,-43l7181,3937r-3,-1l7099,3936r-1,l7096,3938r-1,1xe" fillcolor="#bdbdbd" stroked="f">
              <v:path arrowok="t"/>
            </v:shape>
            <v:shape id="_x0000_s1256" style="position:absolute;left:7098;top:3938;width:80;height:45" coordorigin="7098,3938" coordsize="80,45" path="m7098,3941r,39l7099,3981r1,1l7103,3983r71,l7176,3983r2,-1l7179,3980r,-39l7177,3939r-3,-1l7173,3938r-69,l7103,3938r-2,l7099,3939r-1,2xe" fillcolor="#bdbdbd" stroked="f">
              <v:path arrowok="t"/>
            </v:shape>
            <v:shape id="_x0000_s1255" style="position:absolute;left:7102;top:3940;width:73;height:42" coordorigin="7102,3940" coordsize="73,42" path="m7102,3943r,35l7102,3979r2,2l7106,3981r2,l7169,3981r2,l7172,3981r2,-1l7175,3978r,-35l7173,3941r-2,-1l7169,3940r-61,l7106,3940r-1,l7103,3941r-1,2xe" fillcolor="#bdbdbd" stroked="f">
              <v:path arrowok="t"/>
            </v:shape>
            <v:shape id="_x0000_s1254" style="position:absolute;left:7106;top:3941;width:66;height:38" coordorigin="7106,3941" coordsize="66,38" path="m7106,3944r,33l7106,3977r1,2l7110,3980r1,l7166,3980r1,l7169,3979r2,-1l7171,3977r,-33l7170,3942r-3,-1l7166,3941r-55,l7110,3941r-2,1l7106,3943r,1xe" fillcolor="#bdbdbd" stroked="f">
              <v:path arrowok="t"/>
            </v:shape>
            <v:shape id="_x0000_s1253" style="position:absolute;left:7109;top:3943;width:59;height:35" coordorigin="7109,3943" coordsize="59,35" path="m7109,3946r,29l7109,3976r2,1l7113,3978r51,l7165,3977r2,-1l7168,3975r,-29l7168,3946r-2,-2l7164,3943r-2,l7115,3943r-2,l7112,3944r-2,1l7109,3946xe" fillcolor="#bdbdbd" stroked="f">
              <v:path arrowok="t"/>
            </v:shape>
            <v:shape id="_x0000_s1252" style="position:absolute;left:7110;top:3804;width:1332;height:158" coordorigin="7110,3804" coordsize="1332,158" path="m7110,3962r,-158l8442,3804e" filled="f" strokeweight=".04331mm">
              <v:stroke dashstyle="dash"/>
              <v:path arrowok="t"/>
            </v:shape>
            <v:shape id="_x0000_s1251" style="position:absolute;left:5156;top:4138;width:1954;height:158" coordorigin="5156,4138" coordsize="1954,158" path="m5156,4296r,-158l7110,4138e" filled="f" strokeweight=".04331mm">
              <v:stroke dashstyle="dash"/>
              <v:path arrowok="t"/>
            </v:shape>
            <v:shape id="_x0000_s1250" style="position:absolute;left:3176;top:4472;width:1979;height:158" coordorigin="3176,4472" coordsize="1979,158" path="m3176,4630r,-158l5156,4472e" filled="f" strokeweight=".04331mm">
              <v:stroke dashstyle="dash"/>
              <v:path arrowok="t"/>
            </v:shape>
            <v:shape id="_x0000_s1249" style="position:absolute;left:2466;top:4806;width:711;height:2195" coordorigin="2466,4806" coordsize="711,2195" path="m2466,7002r,-2196l3176,4806e" filled="f" strokeweight=".04331mm">
              <v:stroke dashstyle="dash"/>
              <v:path arrowok="t"/>
            </v:shape>
            <v:shape id="_x0000_s1248" style="position:absolute;left:3176;top:4806;width:711;height:158" coordorigin="3176,4806" coordsize="711,158" path="m3887,4964r,-158l3176,4806e" filled="f" strokeweight=".04331mm">
              <v:stroke dashstyle="dash"/>
              <v:path arrowok="t"/>
            </v:shape>
            <v:shape id="_x0000_s1247" style="position:absolute;left:2872;top:5140;width:1015;height:1861" coordorigin="2872,5140" coordsize="1015,1861" path="m2872,7002r,-1862l3887,5140e" filled="f" strokeweight=".04331mm">
              <v:stroke dashstyle="dash"/>
              <v:path arrowok="t"/>
            </v:shape>
            <v:shape id="_x0000_s1246" style="position:absolute;left:3887;top:5140;width:1015;height:158" coordorigin="3887,5140" coordsize="1015,158" path="m4902,5298r,-158l3887,5140e" filled="f" strokeweight=".04331mm">
              <v:stroke dashstyle="dash"/>
              <v:path arrowok="t"/>
            </v:shape>
            <v:shape id="_x0000_s1245" style="position:absolute;left:4090;top:5474;width:812;height:158" coordorigin="4090,5474" coordsize="812,158" path="m4090,5632r,-158l4902,5474e" filled="f" strokeweight=".04331mm">
              <v:stroke dashstyle="dash"/>
              <v:path arrowok="t"/>
            </v:shape>
            <v:shape id="_x0000_s1244" style="position:absolute;left:3481;top:5808;width:609;height:158" coordorigin="3481,5808" coordsize="609,158" path="m3481,5966r,-158l4090,5808e" filled="f" strokeweight=".04331mm">
              <v:stroke dashstyle="dash"/>
              <v:path arrowok="t"/>
            </v:shape>
            <v:shape id="_x0000_s1243" style="position:absolute;left:3278;top:6142;width:203;height:859" coordorigin="3278,6142" coordsize="203,859" path="m3278,7002r,-860l3481,6142e" filled="f" strokeweight=".04331mm">
              <v:stroke dashstyle="dash"/>
              <v:path arrowok="t"/>
            </v:shape>
            <v:shape id="_x0000_s1242" style="position:absolute;left:3481;top:6142;width:203;height:859" coordorigin="3481,6142" coordsize="203,859" path="m3684,7002r,-860l3481,6142e" filled="f" strokeweight=".04331mm">
              <v:stroke dashstyle="dash"/>
              <v:path arrowok="t"/>
            </v:shape>
            <v:shape id="_x0000_s1241" style="position:absolute;left:4090;top:5808;width:609;height:158" coordorigin="4090,5808" coordsize="609,158" path="m4699,5966r,-158l4090,5808e" filled="f" strokeweight=".04331mm">
              <v:stroke dashstyle="dash"/>
              <v:path arrowok="t"/>
            </v:shape>
            <v:shape id="_x0000_s1240" style="position:absolute;left:4293;top:6142;width:406;height:158" coordorigin="4293,6142" coordsize="406,158" path="m4293,6300r,-158l4699,6142e" filled="f" strokeweight=".04331mm">
              <v:stroke dashstyle="dash"/>
              <v:path arrowok="t"/>
            </v:shape>
            <v:shape id="_x0000_s1239" style="position:absolute;left:4090;top:6477;width:203;height:525" coordorigin="4090,6477" coordsize="203,525" path="m4090,7002r,-525l4293,6477e" filled="f" strokeweight=".04331mm">
              <v:stroke dashstyle="dash"/>
              <v:path arrowok="t"/>
            </v:shape>
            <v:shape id="_x0000_s1238" style="position:absolute;left:4293;top:6477;width:203;height:525" coordorigin="4293,6477" coordsize="203,525" path="m4496,7002r,-525l4293,6477e" filled="f" strokeweight=".04331mm">
              <v:stroke dashstyle="dash"/>
              <v:path arrowok="t"/>
            </v:shape>
            <v:shape id="_x0000_s1237" style="position:absolute;left:4699;top:6142;width:406;height:158" coordorigin="4699,6142" coordsize="406,158" path="m5105,6300r,-158l4699,6142e" filled="f" strokeweight=".04331mm">
              <v:stroke dashstyle="dash"/>
              <v:path arrowok="t"/>
            </v:shape>
            <v:shape id="_x0000_s1236" style="position:absolute;left:4902;top:6477;width:203;height:525" coordorigin="4902,6477" coordsize="203,525" path="m4902,7002r,-525l5105,6477e" filled="f" strokeweight=".04331mm">
              <v:stroke dashstyle="dash"/>
              <v:path arrowok="t"/>
            </v:shape>
            <v:shape id="_x0000_s1235" style="position:absolute;left:5105;top:6477;width:203;height:525" coordorigin="5105,6477" coordsize="203,525" path="m5308,7002r,-525l5105,6477e" filled="f" strokeweight=".04331mm">
              <v:stroke dashstyle="dash"/>
              <v:path arrowok="t"/>
            </v:shape>
            <v:shape id="_x0000_s1234" style="position:absolute;left:4902;top:5474;width:812;height:1527" coordorigin="4902,5474" coordsize="812,1527" path="m5714,7002r,-1528l4902,5474e" filled="f" strokeweight=".04331mm">
              <v:stroke dashstyle="dash"/>
              <v:path arrowok="t"/>
            </v:shape>
            <v:shape id="_x0000_s1233" style="position:absolute;left:6965;top:4635;width:397;height:163" coordorigin="6965,4635" coordsize="397,163" path="m6965,4661r,112l6967,4779r12,12l7000,4798r13,1l7315,4799r24,-4l7356,4786r7,-13l7363,4661r-7,-13l7339,4639r-24,-4l7013,4635r-24,4l6972,4648r-7,13xe" fillcolor="#bdbdbd" stroked="f">
              <v:path arrowok="t"/>
            </v:shape>
            <v:shape id="_x0000_s1232" style="position:absolute;left:6969;top:4637;width:390;height:160" coordorigin="6969,4637" coordsize="390,160" path="m6969,4663r,108l6970,4778r13,11l7004,4796r12,1l7312,4797r23,-4l7353,4784r6,-13l7359,4663r-6,-13l7335,4640r-23,-3l7016,4637r-23,3l6975,4650r-6,13xe" fillcolor="#bdbdbd" stroked="f">
              <v:path arrowok="t"/>
            </v:shape>
            <v:shape id="_x0000_s1231" style="position:absolute;left:6972;top:4639;width:383;height:156" coordorigin="6972,4639" coordsize="383,156" path="m6972,4665r,104l6974,4776r12,11l7008,4794r12,1l7308,4795r24,-3l7349,4782r6,-13l7355,4665r-6,-13l7332,4642r-24,-3l7020,4639r-24,3l6979,4652r-7,13xe" fillcolor="#bdbdbd" stroked="f">
              <v:path arrowok="t"/>
            </v:shape>
            <v:shape id="_x0000_s1230" style="position:absolute;left:6976;top:4641;width:376;height:153" coordorigin="6976,4641" coordsize="376,153" path="m6976,4666r,101l6978,4774r12,12l7011,4792r13,1l7304,4793r24,-3l7345,4780r7,-13l7352,4666r-7,-12l7328,4644r-24,-3l7024,4641r-24,3l6982,4654r-6,12xe" fillcolor="#bdbdbd" stroked="f">
              <v:path arrowok="t"/>
            </v:shape>
            <v:shape id="_x0000_s1229" style="position:absolute;left:6980;top:4642;width:369;height:149" coordorigin="6980,4642" coordsize="369,149" path="m6980,4668r,98l6981,4772r13,12l7015,4790r12,1l7301,4791r12,-1l7334,4784r13,-12l7348,4766r,-98l7342,4655r-18,-9l7301,4642r-274,l7015,4643r-21,7l6981,4662r-1,6xe" fillcolor="#bdbdbd" stroked="f">
              <v:path arrowok="t"/>
            </v:shape>
            <v:shape id="_x0000_s1228" style="position:absolute;left:7120;top:4604;width:87;height:49" coordorigin="7120,4604" coordsize="87,49" path="m7120,4607r,43l7121,4652r2,1l7126,4653r76,l7203,4653r2,l7207,4652r1,-2l7208,4607r,-1l7206,4605r-3,-1l7202,4604r-76,l7123,4605r-2,1l7120,4607xe" fillcolor="#bdbdbd" stroked="f">
              <v:path arrowok="t"/>
            </v:shape>
            <v:shape id="_x0000_s1227" style="position:absolute;left:7124;top:4606;width:80;height:45" coordorigin="7124,4606" coordsize="80,45" path="m7124,4609r,39l7125,4650r2,1l7130,4651r68,l7200,4651r1,l7203,4650r1,-2l7204,4609r,-1l7202,4607r-2,-1l7130,4606r-3,l7125,4607r-1,2xe" fillcolor="#bdbdbd" stroked="f">
              <v:path arrowok="t"/>
            </v:shape>
            <v:shape id="_x0000_s1226" style="position:absolute;left:7127;top:4608;width:73;height:42" coordorigin="7127,4608" coordsize="73,42" path="m7127,4611r,35l7128,4648r2,1l7133,4650r63,-1l7198,4649r2,-1l7200,4646r,-35l7200,4610r-1,-1l7196,4608r-63,l7130,4608r-2,1l7127,4611xe" fillcolor="#bdbdbd" stroked="f">
              <v:path arrowok="t"/>
            </v:shape>
            <v:shape id="_x0000_s1225" style="position:absolute;left:7131;top:4609;width:66;height:38" coordorigin="7131,4609" coordsize="66,38" path="m7131,4613r,32l7132,4646r2,1l7137,4648r56,l7194,4647r2,-1l7197,4645r,-32l7197,4612r-2,-2l7193,4610r-2,-1l7137,4609r-3,1l7132,4611r-1,2xe" fillcolor="#bdbdbd" stroked="f">
              <v:path arrowok="t"/>
            </v:shape>
            <v:shape id="_x0000_s1224" style="position:absolute;left:7135;top:4611;width:59;height:35" coordorigin="7135,4611" coordsize="59,35" path="m7135,4614r,29l7135,4644r3,2l7140,4646r47,l7189,4646r1,l7192,4644r1,-1l7193,4614r,l7192,4612r-3,-1l7187,4611r-47,l7138,4612r-3,1l7135,4614xe" fillcolor="#bdbdbd" stroked="f">
              <v:path arrowok="t"/>
            </v:shape>
            <v:shape id="_x0000_s1223" style="position:absolute;left:5156;top:4472;width:1979;height:158" coordorigin="5156,4472" coordsize="1979,158" path="m7135,4630r,-158l5156,4472e" filled="f" strokeweight=".04331mm">
              <v:stroke dashstyle="dash"/>
              <v:path arrowok="t"/>
            </v:shape>
            <v:shape id="_x0000_s1222" style="position:absolute;left:6255;top:4969;width:397;height:163" coordorigin="6255,4969" coordsize="397,163" path="m6255,4995r,112l6256,5113r13,12l6290,5132r12,1l6605,5133r23,-4l6646,5120r6,-13l6652,4995r-6,-13l6628,4973r-23,-4l6302,4969r-24,4l6261,4982r-6,13xe" fillcolor="#bdbdbd" stroked="f">
              <v:path arrowok="t"/>
            </v:shape>
            <v:shape id="_x0000_s1221" style="position:absolute;left:6258;top:4971;width:390;height:160" coordorigin="6258,4971" coordsize="390,160" path="m6258,4997r,108l6260,5112r12,11l6293,5130r13,1l6601,5131r24,-4l6642,5118r7,-13l6649,4997r-7,-13l6625,4975r-24,-4l6306,4971r-24,4l6265,4984r-7,13xe" fillcolor="#bdbdbd" stroked="f">
              <v:path arrowok="t"/>
            </v:shape>
            <v:shape id="_x0000_s1220" style="position:absolute;left:6262;top:4973;width:383;height:156" coordorigin="6262,4973" coordsize="383,156" path="m6262,4999r,104l6263,5110r13,11l6297,5128r12,1l6597,5129r24,-3l6639,5116r6,-13l6645,4999r-6,-13l6621,4976r-24,-3l6309,4973r-23,3l6268,4986r-6,13xe" fillcolor="#bdbdbd" stroked="f">
              <v:path arrowok="t"/>
            </v:shape>
            <v:shape id="_x0000_s1219" style="position:absolute;left:6266;top:4975;width:376;height:153" coordorigin="6266,4975" coordsize="376,153" path="m6266,5001r,100l6267,5108r12,12l6301,5126r12,1l6594,5127r24,-3l6635,5114r6,-13l6641,5001r-6,-13l6618,4978r-24,-3l6313,4975r-24,3l6272,4988r-6,13xe" fillcolor="#bdbdbd" stroked="f">
              <v:path arrowok="t"/>
            </v:shape>
            <v:shape id="_x0000_s1218" style="position:absolute;left:6269;top:4976;width:369;height:149" coordorigin="6269,4976" coordsize="369,149" path="m6269,5002r,98l6271,5106r12,12l6304,5125r13,l6590,5125r12,l6624,5118r12,-12l6638,5100r,-98l6631,4989r-17,-9l6590,4976r-273,l6304,4977r-21,7l6271,4996r-2,6xe" fillcolor="#bdbdbd" stroked="f">
              <v:path arrowok="t"/>
            </v:shape>
            <v:shape id="_x0000_s1217" style="position:absolute;left:6410;top:4938;width:87;height:49" coordorigin="6410,4938" coordsize="87,49" path="m6410,4941r,43l6410,4985r1,1l6414,4987r79,l6494,4987r2,-1l6497,4984r,-43l6497,4940r-2,-1l6493,4938r-2,l6415,4938r-1,l6412,4939r-2,1l6410,4941xe" fillcolor="#bdbdbd" stroked="f">
              <v:path arrowok="t"/>
            </v:shape>
            <v:shape id="_x0000_s1216" style="position:absolute;left:6413;top:4940;width:80;height:45" coordorigin="6413,4940" coordsize="80,45" path="m6413,4943r,39l6413,4983r2,1l6417,4985r72,l6491,4985r2,-1l6494,4982r,-39l6493,4942r-1,-1l6489,4940r-1,l6419,4940r-2,l6416,4940r-2,2l6413,4943xe" fillcolor="#bdbdbd" stroked="f">
              <v:path arrowok="t"/>
            </v:shape>
            <v:shape id="_x0000_s1215" style="position:absolute;left:6417;top:4942;width:73;height:42" coordorigin="6417,4942" coordsize="73,42" path="m6417,4945r,35l6417,4981r2,2l6421,4983r65,l6487,4983r2,-1l6490,4980r,-35l6490,4944r-2,-1l6486,4942r-65,l6420,4942r-2,1l6417,4945xe" fillcolor="#bdbdbd" stroked="f">
              <v:path arrowok="t"/>
            </v:shape>
            <v:shape id="_x0000_s1214" style="position:absolute;left:6421;top:4944;width:66;height:38" coordorigin="6421,4944" coordsize="66,38" path="m6421,4947r,32l6421,4980r1,1l6425,4982r1,l6481,4982r1,l6483,4981r3,-1l6486,4979r,-32l6486,4946r-1,-2l6482,4944r-57,l6423,4944r-2,1l6421,4947xe" fillcolor="#bdbdbd" stroked="f">
              <v:path arrowok="t"/>
            </v:shape>
            <v:shape id="_x0000_s1213" style="position:absolute;left:6424;top:4945;width:59;height:35" coordorigin="6424,4945" coordsize="59,35" path="m6424,4948r,29l6424,4978r2,1l6428,4980r2,l6477,4980r1,l6480,4980r2,-2l6483,4977r,-29l6482,4948r-1,-2l6478,4945r-1,l6430,4945r-2,l6427,4946r-2,1l6424,4948xe" fillcolor="#bdbdbd" stroked="f">
              <v:path arrowok="t"/>
            </v:shape>
            <v:shape id="_x0000_s1212" style="position:absolute;left:6424;top:4806;width:711;height:158" coordorigin="6424,4806" coordsize="711,158" path="m6424,4964r,-158l7135,4806e" filled="f" strokeweight=".04331mm">
              <v:stroke dashstyle="dash"/>
              <v:path arrowok="t"/>
            </v:shape>
            <v:shape id="_x0000_s1211" style="position:absolute;left:6120;top:5140;width:304;height:1861" coordorigin="6120,5140" coordsize="304,1861" path="m6120,7002r,-1862l6424,5140e" filled="f" strokeweight=".04331mm">
              <v:stroke dashstyle="dash"/>
              <v:path arrowok="t"/>
            </v:shape>
            <v:shape id="_x0000_s1210" style="position:absolute;left:6559;top:5303;width:397;height:163" coordorigin="6559,5303" coordsize="397,163" path="m6559,5329r,112l6561,5447r12,12l6594,5466r13,1l6909,5467r24,-4l6950,5454r7,-13l6957,5329r-7,-13l6933,5307r-24,-4l6607,5303r-24,4l6566,5316r-7,13xe" fillcolor="#bdbdbd" stroked="f">
              <v:path arrowok="t"/>
            </v:shape>
            <v:shape id="_x0000_s1209" style="position:absolute;left:6563;top:5305;width:390;height:160" coordorigin="6563,5305" coordsize="390,160" path="m6563,5331r,108l6564,5446r13,11l6598,5464r12,1l6905,5465r24,-4l6947,5452r6,-13l6953,5331r-6,-13l6929,5309r-24,-4l6610,5305r-23,4l6569,5318r-6,13xe" fillcolor="#bdbdbd" stroked="f">
              <v:path arrowok="t"/>
            </v:shape>
            <v:shape id="_x0000_s1208" style="position:absolute;left:6566;top:5307;width:383;height:156" coordorigin="6566,5307" coordsize="383,156" path="m6566,5333r,104l6568,5444r12,12l6602,5462r12,1l6902,5463r24,-3l6943,5450r6,-13l6949,5333r-6,-13l6926,5310r-24,-3l6614,5307r-24,3l6573,5320r-7,13xe" fillcolor="#bdbdbd" stroked="f">
              <v:path arrowok="t"/>
            </v:shape>
            <v:shape id="_x0000_s1207" style="position:absolute;left:6570;top:5309;width:376;height:153" coordorigin="6570,5309" coordsize="376,153" path="m6570,5335r,100l6572,5442r12,12l6605,5460r13,1l6898,5461r24,-3l6939,5448r7,-13l6946,5335r-7,-13l6922,5312r-24,-3l6618,5309r-24,3l6576,5322r-6,13xe" fillcolor="#bdbdbd" stroked="f">
              <v:path arrowok="t"/>
            </v:shape>
            <v:shape id="_x0000_s1206" style="position:absolute;left:6574;top:5310;width:369;height:149" coordorigin="6574,5310" coordsize="369,149" path="m6574,5336r,98l6575,5440r13,12l6609,5459r12,l6895,5459r12,l6928,5452r13,-12l6942,5434r,-98l6936,5323r-18,-9l6895,5310r-274,l6609,5311r-21,7l6575,5330r-1,6xe" fillcolor="#bdbdbd" stroked="f">
              <v:path arrowok="t"/>
            </v:shape>
            <v:shape id="_x0000_s1205" style="position:absolute;left:6706;top:5272;width:104;height:49" coordorigin="6706,5272" coordsize="104,49" path="m6706,5275r,43l6707,5320r2,1l6710,5321r94,l6807,5321r2,-1l6810,5318r,-43l6809,5274r-2,-1l6804,5272r-94,l6709,5273r-2,1l6706,5275xe" fillcolor="#bdbdbd" stroked="f">
              <v:path arrowok="t"/>
            </v:shape>
            <v:shape id="_x0000_s1204" style="position:absolute;left:6710;top:5274;width:96;height:45" coordorigin="6710,5274" coordsize="96,45" path="m6710,5277r,39l6711,5319r3,l6800,5319r3,l6805,5318r1,-2l6806,5277r-1,-1l6803,5274r-3,l6715,5274r-1,l6713,5274r-2,2l6710,5277xe" fillcolor="#bdbdbd" stroked="f">
              <v:path arrowok="t"/>
            </v:shape>
            <v:shape id="_x0000_s1203" style="position:absolute;left:6713;top:5276;width:89;height:42" coordorigin="6713,5276" coordsize="89,42" path="m6713,5279r,36l6715,5317r3,1l6719,5318r78,l6800,5317r2,-1l6802,5315r,-36l6802,5277r-2,-1l6797,5276r-78,l6718,5276r-2,l6714,5277r-1,2xe" fillcolor="#bdbdbd" stroked="f">
              <v:path arrowok="t"/>
            </v:shape>
            <v:shape id="_x0000_s1202" style="position:absolute;left:6717;top:5278;width:82;height:38" coordorigin="6717,5278" coordsize="82,38" path="m6717,5281r,32l6719,5315r2,1l6723,5316r70,l6796,5315r2,-1l6799,5313r,-32l6798,5279r-2,-1l6793,5278r-72,l6720,5278r-2,1l6717,5281xe" fillcolor="#bdbdbd" stroked="f">
              <v:path arrowok="t"/>
            </v:shape>
            <v:shape id="_x0000_s1201" style="position:absolute;left:6721;top:5279;width:75;height:35" coordorigin="6721,5279" coordsize="75,35" path="m6721,5282r,29l6722,5313r3,1l6790,5314r2,l6794,5313r1,-2l6795,5282r-1,-1l6792,5280r-2,-1l6725,5279r-2,1l6721,5281r,1xe" fillcolor="#bdbdbd" stroked="f">
              <v:path arrowok="t"/>
            </v:shape>
            <v:shape id="_x0000_s1200" style="position:absolute;left:6424;top:5140;width:305;height:158" coordorigin="6424,5140" coordsize="305,158" path="m6729,5298r,-158l6424,5140e" filled="f" strokeweight=".04331mm">
              <v:stroke dashstyle="dash"/>
              <v:path arrowok="t"/>
            </v:shape>
            <v:shape id="_x0000_s1199" style="position:absolute;left:6526;top:5474;width:203;height:1527" coordorigin="6526,5474" coordsize="203,1527" path="m6526,7002r,-1528l6729,5474e" filled="f" strokeweight=".04331mm">
              <v:stroke dashstyle="dash"/>
              <v:path arrowok="t"/>
            </v:shape>
            <v:shape id="_x0000_s1198" style="position:absolute;left:6729;top:5474;width:203;height:1527" coordorigin="6729,5474" coordsize="203,1527" path="m6932,7002r,-1528l6729,5474e" filled="f" strokeweight=".04331mm">
              <v:stroke dashstyle="dash"/>
              <v:path arrowok="t"/>
            </v:shape>
            <v:shape id="_x0000_s1197" style="position:absolute;left:7676;top:4969;width:398;height:163" coordorigin="7676,4969" coordsize="398,163" path="m7676,4995r,112l7677,5113r13,12l7711,5132r12,1l8026,5133r23,-4l8067,5120r6,-13l8073,4995r-6,-13l8049,4973r-23,-4l7723,4969r-23,4l7682,4982r-6,13xe" fillcolor="#bdbdbd" stroked="f">
              <v:path arrowok="t"/>
            </v:shape>
            <v:shape id="_x0000_s1196" style="position:absolute;left:7679;top:4971;width:390;height:160" coordorigin="7679,4971" coordsize="390,160" path="m7679,4997r,108l7681,5112r12,11l7715,5130r12,1l8022,5131r24,-4l8063,5118r7,-13l8070,4997r-7,-13l8046,4975r-24,-4l7727,4971r-24,4l7686,4984r-7,13xe" fillcolor="#bdbdbd" stroked="f">
              <v:path arrowok="t"/>
            </v:shape>
            <v:shape id="_x0000_s1195" style="position:absolute;left:7683;top:4973;width:383;height:156" coordorigin="7683,4973" coordsize="383,156" path="m7683,4999r,104l7685,5110r12,11l7718,5128r13,1l8018,5129r24,-3l8060,5116r6,-13l8066,4999r-6,-13l8042,4976r-24,-3l7731,4973r-24,3l7689,4986r-6,13xe" fillcolor="#bdbdbd" stroked="f">
              <v:path arrowok="t"/>
            </v:shape>
            <v:shape id="_x0000_s1194" style="position:absolute;left:7687;top:4975;width:376;height:153" coordorigin="7687,4975" coordsize="376,153" path="m7687,5001r,100l7688,5108r12,12l7722,5126r12,1l8015,5127r24,-3l8056,5114r6,-13l8062,5001r-6,-13l8039,4978r-24,-3l7734,4975r-24,3l7693,4988r-6,13xe" fillcolor="#bdbdbd" stroked="f">
              <v:path arrowok="t"/>
            </v:shape>
            <v:shape id="_x0000_s1193" style="position:absolute;left:7690;top:4976;width:369;height:149" coordorigin="7690,4976" coordsize="369,149" path="m7690,5002r,98l7692,5106r12,12l7725,5125r13,l8011,5125r13,l8045,5118r12,-12l8059,5100r,-98l8052,4989r-17,-9l8011,4976r-273,l7725,4977r-21,7l7692,4996r-2,6xe" fillcolor="#bdbdbd" stroked="f">
              <v:path arrowok="t"/>
            </v:shape>
            <v:shape id="_x0000_s1192" style="position:absolute;left:7831;top:4938;width:88;height:49" coordorigin="7831,4938" coordsize="88,49" path="m7831,4941r,43l7832,4986r2,1l7836,4987r77,l7915,4987r2,-1l7918,4984r,-43l7917,4940r-2,-1l7913,4938r-77,l7834,4939r-2,1l7831,4941xe" fillcolor="#bdbdbd" stroked="f">
              <v:path arrowok="t"/>
            </v:shape>
            <v:shape id="_x0000_s1191" style="position:absolute;left:7834;top:4940;width:80;height:45" coordorigin="7834,4940" coordsize="80,45" path="m7834,4943r,39l7835,4984r2,1l7840,4985r69,l7912,4985r2,-1l7915,4982r,-39l7914,4942r-2,-2l7909,4940r-69,l7837,4940r-2,2l7834,4943xe" fillcolor="#bdbdbd" stroked="f">
              <v:path arrowok="t"/>
            </v:shape>
            <v:shape id="_x0000_s1190" style="position:absolute;left:7838;top:4942;width:73;height:42" coordorigin="7838,4942" coordsize="73,42" path="m7838,4945r,35l7839,4982r2,1l7844,4984r61,l7908,4983r2,-1l7911,4980r,-35l7910,4943r-2,-1l7905,4942r-61,l7841,4942r-2,1l7838,4945xe" fillcolor="#bdbdbd" stroked="f">
              <v:path arrowok="t"/>
            </v:shape>
            <v:shape id="_x0000_s1189" style="position:absolute;left:7842;top:4944;width:66;height:38" coordorigin="7842,4944" coordsize="66,38" path="m7842,4947r,32l7842,4980r2,1l7847,4982r55,l7905,4981r2,-1l7907,4979r,-32l7907,4945r-2,-1l7902,4944r-55,l7844,4944r-2,1l7842,4947xe" fillcolor="#bdbdbd" stroked="f">
              <v:path arrowok="t"/>
            </v:shape>
            <v:shape id="_x0000_s1188" style="position:absolute;left:7845;top:4945;width:59;height:35" coordorigin="7845,4945" coordsize="59,35" path="m7845,4948r,29l7846,4978r2,2l7851,4980r47,l7901,4980r2,-2l7904,4977r,-29l7903,4947r-2,-1l7898,4945r-47,l7848,4946r-2,1l7845,4948xe" fillcolor="#bdbdbd" stroked="f">
              <v:path arrowok="t"/>
            </v:shape>
            <v:shape id="_x0000_s1187" style="position:absolute;left:7135;top:4806;width:711;height:158" coordorigin="7135,4806" coordsize="711,158" path="m7846,4964r,-158l7135,4806e" filled="f" strokeweight=".04331mm">
              <v:stroke dashstyle="dash"/>
              <v:path arrowok="t"/>
            </v:shape>
            <v:shape id="_x0000_s1186" style="position:absolute;left:7371;top:5303;width:397;height:163" coordorigin="7371,5303" coordsize="397,163" path="m7371,5329r,112l7373,5447r12,12l7406,5466r13,1l7721,5467r24,-4l7762,5454r7,-13l7769,5329r-7,-13l7745,5307r-24,-4l7419,5303r-24,4l7378,5316r-7,13xe" fillcolor="#bdbdbd" stroked="f">
              <v:path arrowok="t"/>
            </v:shape>
            <v:shape id="_x0000_s1185" style="position:absolute;left:7375;top:5305;width:390;height:160" coordorigin="7375,5305" coordsize="390,160" path="m7375,5331r,108l7376,5446r13,11l7410,5464r12,1l7718,5465r23,-4l7759,5452r6,-13l7765,5331r-6,-13l7741,5309r-23,-4l7422,5305r-23,4l7381,5318r-6,13xe" fillcolor="#bdbdbd" stroked="f">
              <v:path arrowok="t"/>
            </v:shape>
            <v:shape id="_x0000_s1184" style="position:absolute;left:7378;top:5307;width:383;height:156" coordorigin="7378,5307" coordsize="383,156" path="m7378,5333r,104l7380,5444r12,12l7414,5462r12,1l7714,5463r24,-3l7755,5450r6,-13l7761,5333r-6,-13l7738,5310r-24,-3l7426,5307r-24,3l7385,5320r-7,13xe" fillcolor="#bdbdbd" stroked="f">
              <v:path arrowok="t"/>
            </v:shape>
            <v:shape id="_x0000_s1183" style="position:absolute;left:7382;top:5309;width:376;height:153" coordorigin="7382,5309" coordsize="376,153" path="m7382,5335r,100l7384,5442r12,12l7417,5460r13,1l7710,5461r24,-3l7751,5448r7,-13l7758,5335r-7,-13l7734,5312r-24,-3l7430,5309r-24,3l7388,5322r-6,13xe" fillcolor="#bdbdbd" stroked="f">
              <v:path arrowok="t"/>
            </v:shape>
            <v:shape id="_x0000_s1182" style="position:absolute;left:7386;top:5310;width:369;height:149" coordorigin="7386,5310" coordsize="369,149" path="m7386,5336r,98l7387,5440r13,12l7421,5459r12,l7707,5459r12,l7740,5452r13,-12l7754,5434r,-98l7748,5323r-18,-9l7707,5310r-274,l7421,5311r-21,7l7387,5330r-1,6xe" fillcolor="#bdbdbd" stroked="f">
              <v:path arrowok="t"/>
            </v:shape>
            <v:shape id="_x0000_s1181" style="position:absolute;left:7518;top:5272;width:103;height:49" coordorigin="7518,5272" coordsize="103,49" path="m7518,5275r,43l7518,5319r2,1l7522,5321r96,l7619,5321r2,-1l7622,5318r,-43l7622,5275r-2,-2l7618,5272r-96,l7521,5273r-2,1l7518,5275xe" fillcolor="#bdbdbd" stroked="f">
              <v:path arrowok="t"/>
            </v:shape>
            <v:shape id="_x0000_s1180" style="position:absolute;left:7522;top:5274;width:96;height:45" coordorigin="7522,5274" coordsize="96,45" path="m7522,5277r,39l7522,5317r1,2l7526,5319r88,l7615,5319r2,-1l7618,5316r,-39l7618,5276r-2,-1l7614,5274r-2,l7528,5274r-2,l7525,5274r-2,2l7522,5277xe" fillcolor="#bdbdbd" stroked="f">
              <v:path arrowok="t"/>
            </v:shape>
            <v:shape id="_x0000_s1179" style="position:absolute;left:7525;top:5276;width:89;height:42" coordorigin="7525,5276" coordsize="89,42" path="m7525,5279r,36l7526,5315r1,2l7530,5318r1,l7609,5318r1,l7612,5317r2,-1l7614,5315r,-36l7614,5278r-1,-1l7610,5276r-1,l7531,5276r-1,l7528,5276r-2,1l7525,5279xe" fillcolor="#bdbdbd" stroked="f">
              <v:path arrowok="t"/>
            </v:shape>
            <v:shape id="_x0000_s1178" style="position:absolute;left:7529;top:5278;width:82;height:38" coordorigin="7529,5278" coordsize="82,38" path="m7529,5281r,32l7529,5314r2,1l7533,5316r2,l7605,5316r2,l7608,5315r2,-1l7611,5313r,-32l7611,5280r-2,-1l7607,5278r-74,l7532,5278r-2,1l7529,5281xe" fillcolor="#bdbdbd" stroked="f">
              <v:path arrowok="t"/>
            </v:shape>
            <v:shape id="_x0000_s1177" style="position:absolute;left:7533;top:5279;width:75;height:35" coordorigin="7533,5279" coordsize="75,35" path="m7533,5282r,29l7533,5312r1,1l7537,5314r66,l7604,5314r3,-1l7607,5311r,-29l7607,5282r-1,-2l7603,5279r-66,l7535,5280r-2,1l7533,5282xe" fillcolor="#bdbdbd" stroked="f">
              <v:path arrowok="t"/>
            </v:shape>
            <v:shape id="_x0000_s1176" style="position:absolute;left:7541;top:5140;width:304;height:158" coordorigin="7541,5140" coordsize="304,158" path="m7541,5298r,-158l7846,5140e" filled="f" strokeweight=".04331mm">
              <v:stroke dashstyle="dash"/>
              <v:path arrowok="t"/>
            </v:shape>
            <v:shape id="_x0000_s1175" style="position:absolute;left:7338;top:5474;width:203;height:1527" coordorigin="7338,5474" coordsize="203,1527" path="m7338,7002r,-1528l7541,5474e" filled="f" strokeweight=".04331mm">
              <v:stroke dashstyle="dash"/>
              <v:path arrowok="t"/>
            </v:shape>
            <v:shape id="_x0000_s1174" style="position:absolute;left:7541;top:5474;width:203;height:1527" coordorigin="7541,5474" coordsize="203,1527" path="m7744,7002r,-1528l7541,5474e" filled="f" strokeweight=".04331mm">
              <v:stroke dashstyle="dash"/>
              <v:path arrowok="t"/>
            </v:shape>
            <v:shape id="_x0000_s1173" style="position:absolute;left:7846;top:5140;width:305;height:1861" coordorigin="7846,5140" coordsize="305,1861" path="m8150,7002r,-1862l7846,5140e" filled="f" strokeweight=".04331mm">
              <v:stroke dashstyle="dash"/>
              <v:path arrowok="t"/>
            </v:shape>
            <v:shape id="_x0000_s1172" style="position:absolute;left:8894;top:4301;width:398;height:163" coordorigin="8894,4301" coordsize="398,163" path="m8894,4327r,112l8895,4445r13,12l8929,4464r12,1l9244,4465r23,-4l9285,4452r6,-13l9291,4327r-6,-13l9267,4305r-23,-4l8941,4301r-23,4l8900,4314r-6,13xe" fillcolor="#bdbdbd" stroked="f">
              <v:path arrowok="t"/>
            </v:shape>
            <v:shape id="_x0000_s1171" style="position:absolute;left:8897;top:4303;width:390;height:160" coordorigin="8897,4303" coordsize="390,160" path="m8897,4329r,108l8899,4444r12,11l8933,4462r12,1l9240,4463r24,-4l9281,4450r7,-13l9288,4329r-7,-13l9264,4306r-24,-3l8945,4303r-24,3l8904,4316r-7,13xe" fillcolor="#bdbdbd" stroked="f">
              <v:path arrowok="t"/>
            </v:shape>
            <v:shape id="_x0000_s1170" style="position:absolute;left:8901;top:4305;width:383;height:156" coordorigin="8901,4305" coordsize="383,156" path="m8901,4331r,104l8903,4442r12,11l8936,4460r13,1l9237,4461r23,-4l9278,4448r6,-13l9284,4331r-6,-13l9260,4308r-23,-3l8949,4305r-24,3l8907,4318r-6,13xe" fillcolor="#bdbdbd" stroked="f">
              <v:path arrowok="t"/>
            </v:shape>
            <v:shape id="_x0000_s1169" style="position:absolute;left:8905;top:4307;width:376;height:153" coordorigin="8905,4307" coordsize="376,153" path="m8905,4332r,101l8906,4440r13,12l8940,4458r12,1l9233,4459r24,-3l9274,4446r6,-13l9280,4332r-6,-12l9257,4310r-24,-3l8952,4307r-24,3l8911,4320r-6,12xe" fillcolor="#bdbdbd" stroked="f">
              <v:path arrowok="t"/>
            </v:shape>
            <v:shape id="_x0000_s1168" style="position:absolute;left:8908;top:4308;width:369;height:149" coordorigin="8908,4308" coordsize="369,149" path="m8908,4334r,97l8910,4438r12,12l8944,4456r12,1l9229,4457r13,-1l9263,4450r12,-12l9277,4431r,-97l9270,4321r-17,-9l9229,4308r-273,l8944,4309r-22,7l8910,4328r-2,6xe" fillcolor="#bdbdbd" stroked="f">
              <v:path arrowok="t"/>
            </v:shape>
            <v:shape id="_x0000_s1167" style="position:absolute;left:9049;top:4270;width:87;height:49" coordorigin="9049,4270" coordsize="87,49" path="m9049,4273r,43l9049,4317r1,1l9053,4319r2,l9131,4319r1,l9133,4319r3,-1l9136,4316r,-43l9136,4272r-1,-1l9132,4270r-79,l9052,4270r-2,2l9049,4273xe" fillcolor="#bdbdbd" stroked="f">
              <v:path arrowok="t"/>
            </v:shape>
            <v:shape id="_x0000_s1166" style="position:absolute;left:9052;top:4272;width:80;height:45" coordorigin="9052,4272" coordsize="80,45" path="m9052,4275r,39l9053,4315r1,1l9057,4317r1,l9127,4317r1,l9130,4317r2,-1l9133,4314r,-39l9133,4274r-2,-1l9128,4272r-71,l9055,4272r-2,1l9052,4275xe" fillcolor="#bdbdbd" stroked="f">
              <v:path arrowok="t"/>
            </v:shape>
            <v:shape id="_x0000_s1165" style="position:absolute;left:9056;top:4274;width:73;height:42" coordorigin="9056,4274" coordsize="73,42" path="m9056,4277r,35l9056,4313r2,2l9060,4315r2,l9123,4315r2,l9126,4315r2,-1l9129,4312r,-35l9129,4276r-2,-1l9125,4274r-2,l9062,4274r-2,l9059,4274r-2,1l9056,4277xe" fillcolor="#bdbdbd" stroked="f">
              <v:path arrowok="t"/>
            </v:shape>
            <v:shape id="_x0000_s1164" style="position:absolute;left:9060;top:4275;width:66;height:38" coordorigin="9060,4275" coordsize="66,38" path="m9060,4279r,32l9060,4311r1,2l9064,4314r57,l9123,4313r2,-1l9126,4311r,-32l9125,4278r-1,-2l9121,4276r-1,-1l9065,4275r-1,1l9063,4276r-3,1l9060,4279xe" fillcolor="#bdbdbd" stroked="f">
              <v:path arrowok="t"/>
            </v:shape>
            <v:shape id="_x0000_s1163" style="position:absolute;left:9063;top:4277;width:59;height:35" coordorigin="9063,4277" coordsize="59,35" path="m9063,4280r,29l9063,4310r2,1l9068,4312r50,l9119,4312r2,-2l9122,4309r,-29l9122,4280r-2,-2l9118,4277r-2,l9069,4277r-1,l9066,4278r-2,1l9063,4280xe" fillcolor="#bdbdbd" stroked="f">
              <v:path arrowok="t"/>
            </v:shape>
            <v:shape id="_x0000_s1162" style="position:absolute;left:7110;top:4138;width:1954;height:158" coordorigin="7110,4138" coordsize="1954,158" path="m9064,4296r,-158l7110,4138e" filled="f" strokeweight=".04331mm">
              <v:stroke dashstyle="dash"/>
              <v:path arrowok="t"/>
            </v:shape>
            <v:shape id="_x0000_s1161" style="position:absolute;left:8589;top:4635;width:397;height:163" coordorigin="8589,4635" coordsize="397,163" path="m8589,4661r,112l8591,4779r12,12l8625,4798r12,1l8939,4799r24,-4l8980,4786r7,-13l8987,4661r-7,-13l8963,4639r-24,-4l8637,4635r-24,4l8596,4648r-7,13xe" fillcolor="#bdbdbd" stroked="f">
              <v:path arrowok="t"/>
            </v:shape>
            <v:shape id="_x0000_s1160" style="position:absolute;left:8593;top:4637;width:390;height:160" coordorigin="8593,4637" coordsize="390,160" path="m8593,4663r,108l8595,4778r12,11l8628,4796r12,1l8936,4797r23,-4l8977,4784r6,-13l8983,4663r-6,-13l8959,4640r-23,-3l8640,4637r-23,3l8599,4650r-6,13xe" fillcolor="#bdbdbd" stroked="f">
              <v:path arrowok="t"/>
            </v:shape>
            <v:shape id="_x0000_s1159" style="position:absolute;left:8597;top:4639;width:383;height:156" coordorigin="8597,4639" coordsize="383,156" path="m8597,4665r,104l8598,4776r12,11l8632,4794r12,1l8932,4795r24,-3l8973,4782r7,-13l8980,4665r-7,-13l8956,4642r-24,-3l8644,4639r-24,3l8603,4652r-6,13xe" fillcolor="#bdbdbd" stroked="f">
              <v:path arrowok="t"/>
            </v:shape>
            <v:shape id="_x0000_s1158" style="position:absolute;left:8600;top:4641;width:376;height:153" coordorigin="8600,4641" coordsize="376,153" path="m8600,4666r,101l8602,4774r12,12l8635,4792r13,1l8928,4793r24,-3l8970,4780r6,-13l8976,4666r-6,-12l8952,4644r-24,-3l8648,4641r-24,3l8607,4654r-7,12xe" fillcolor="#bdbdbd" stroked="f">
              <v:path arrowok="t"/>
            </v:shape>
            <v:shape id="_x0000_s1157" style="position:absolute;left:8604;top:4642;width:369;height:149" coordorigin="8604,4642" coordsize="369,149" path="m8604,4668r,98l8605,4772r13,12l8639,4790r12,1l8925,4791r12,-1l8958,4784r13,-12l8972,4766r,-98l8966,4655r-17,-9l8925,4642r-274,l8639,4643r-21,7l8605,4662r-1,6xe" fillcolor="#bdbdbd" stroked="f">
              <v:path arrowok="t"/>
            </v:shape>
            <v:shape id="_x0000_s1156" style="position:absolute;left:8744;top:4604;width:87;height:49" coordorigin="8744,4604" coordsize="87,49" path="m8744,4607r,43l8745,4651r1,1l8749,4653r1,l8826,4653r2,l8829,4653r2,-1l8832,4650r,-43l8831,4606r-2,-1l8828,4604r-2,l8750,4604r-1,l8747,4605r-2,1l8744,4607xe" fillcolor="#bdbdbd" stroked="f">
              <v:path arrowok="t"/>
            </v:shape>
            <v:shape id="_x0000_s1155" style="position:absolute;left:8748;top:4606;width:80;height:45" coordorigin="8748,4606" coordsize="80,45" path="m8748,4609r,39l8748,4649r2,1l8752,4651r2,l8822,4651r2,l8825,4651r2,-1l8828,4648r,-39l8828,4608r-1,-1l8824,4606r-72,l8751,4606r-2,1l8748,4609xe" fillcolor="#bdbdbd" stroked="f">
              <v:path arrowok="t"/>
            </v:shape>
            <v:shape id="_x0000_s1154" style="position:absolute;left:8752;top:4608;width:73;height:42" coordorigin="8752,4608" coordsize="73,42" path="m8752,4611r,35l8752,4647r1,2l8756,4649r64,l8822,4649r2,-1l8825,4646r,-35l8824,4610r-1,-1l8820,4608r-64,l8754,4608r-2,1l8752,4611xe" fillcolor="#bdbdbd" stroked="f">
              <v:path arrowok="t"/>
            </v:shape>
            <v:shape id="_x0000_s1153" style="position:absolute;left:8755;top:4609;width:66;height:38" coordorigin="8755,4609" coordsize="66,38" path="m8755,4613r,32l8755,4645r2,2l8759,4648r58,l8818,4647r2,-1l8821,4645r,-32l8821,4612r-2,-2l8817,4610r-2,-1l8761,4609r-2,1l8758,4610r-2,1l8755,4613xe" fillcolor="#bdbdbd" stroked="f">
              <v:path arrowok="t"/>
            </v:shape>
            <v:shape id="_x0000_s1152" style="position:absolute;left:8759;top:4611;width:59;height:35" coordorigin="8759,4611" coordsize="59,35" path="m8759,4614r,29l8759,4644r1,1l8763,4646r1,l8812,4646r1,l8815,4646r2,-2l8817,4643r,-29l8817,4614r-1,-2l8813,4611r-1,l8764,4611r-1,l8762,4612r-3,1l8759,4614xe" fillcolor="#bdbdbd" stroked="f">
              <v:path arrowok="t"/>
            </v:shape>
            <v:shape id="_x0000_s1151" style="position:absolute;left:8759;top:4472;width:304;height:158" coordorigin="8759,4472" coordsize="304,158" path="m8759,4630r,-158l9064,4472e" filled="f" strokeweight=".04331mm">
              <v:stroke dashstyle="dash"/>
              <v:path arrowok="t"/>
            </v:shape>
            <v:shape id="_x0000_s1150" style="position:absolute;left:8556;top:4806;width:203;height:2195" coordorigin="8556,4806" coordsize="203,2195" path="m8556,7002r,-2196l8759,4806e" filled="f" strokeweight=".04331mm">
              <v:stroke dashstyle="dash"/>
              <v:path arrowok="t"/>
            </v:shape>
            <v:shape id="_x0000_s1149" style="position:absolute;left:8759;top:4806;width:203;height:2195" coordorigin="8759,4806" coordsize="203,2195" path="m8962,7002r,-2196l8759,4806e" filled="f" strokeweight=".04331mm">
              <v:stroke dashstyle="dash"/>
              <v:path arrowok="t"/>
            </v:shape>
            <v:shape id="_x0000_s1148" style="position:absolute;left:9064;top:4472;width:305;height:2529" coordorigin="9064,4472" coordsize="305,2529" path="m9368,7002r,-2530l9064,4472e" filled="f" strokeweight=".04331mm">
              <v:stroke dashstyle="dash"/>
              <v:path arrowok="t"/>
            </v:shape>
            <v:shape id="_x0000_s1147" style="position:absolute;left:8442;top:3804;width:1332;height:3197" coordorigin="8442,3804" coordsize="1332,3197" path="m9774,7002r,-3198l8442,3804e" filled="f" strokeweight=".04331mm">
              <v:stroke dashstyle="dash"/>
              <v:path arrowok="t"/>
            </v:shape>
            <v:shape id="_x0000_s1146" style="position:absolute;left:7716;top:3136;width:2465;height:3866" coordorigin="7716,3136" coordsize="2465,3866" path="m10180,7002r,-3866l7716,3136e" filled="f" strokeweight=".04331mm">
              <v:stroke dashstyle="dash"/>
              <v:path arrowok="t"/>
            </v:shape>
            <v:shape id="_x0000_s1145" style="position:absolute;left:7592;top:3133;width:247;height:0" coordorigin="7592,3133" coordsize="247,0" path="m7592,3133r247,e" filled="f" strokecolor="white" strokeweight=".8595mm">
              <v:stroke dashstyle="dash"/>
              <v:path arrowok="t"/>
            </v:shape>
            <v:shape id="_x0000_s1144" style="position:absolute;left:5077;top:3468;width:348;height:0" coordorigin="5077,3468" coordsize="348,0" path="m5077,3468r348,e" filled="f" strokecolor="white" strokeweight=".85822mm">
              <v:stroke dashstyle="dash"/>
              <v:path arrowok="t"/>
            </v:shape>
            <v:shape id="_x0000_s1143" style="position:absolute;left:8274;top:3802;width:336;height:0" coordorigin="8274,3802" coordsize="336,0" path="m8274,3802r336,e" filled="f" strokecolor="white" strokeweight=".85822mm">
              <v:stroke dashstyle="dash"/>
              <v:path arrowok="t"/>
            </v:shape>
            <v:shape id="_x0000_s1142" style="position:absolute;left:6882;top:4136;width:456;height:0" coordorigin="6882,4136" coordsize="456,0" path="m6882,4136r456,e" filled="f" strokecolor="white" strokeweight=".85822mm">
              <v:stroke dashstyle="dash"/>
              <v:path arrowok="t"/>
            </v:shape>
            <v:shape id="_x0000_s1141" style="position:absolute;left:4997;top:4470;width:317;height:0" coordorigin="4997,4470" coordsize="317,0" path="m4997,4470r317,e" filled="f" strokecolor="white" strokeweight=".8595mm">
              <v:stroke dashstyle="dash"/>
              <v:path arrowok="t"/>
            </v:shape>
            <v:shape id="_x0000_s1140" style="position:absolute;left:3009;top:4804;width:335;height:0" coordorigin="3009,4804" coordsize="335,0" path="m3009,4804r335,e" filled="f" strokecolor="white" strokeweight=".85822mm">
              <v:stroke dashstyle="dash"/>
              <v:path arrowok="t"/>
            </v:shape>
            <v:shape id="_x0000_s1139" style="position:absolute;left:3659;top:5138;width:455;height:0" coordorigin="3659,5138" coordsize="455,0" path="m3659,5138r455,e" filled="f" strokecolor="white" strokeweight=".85822mm">
              <v:stroke dashstyle="dash"/>
              <v:path arrowok="t"/>
            </v:shape>
            <v:shape id="_x0000_s1138" style="position:absolute;left:4682;top:5472;width:441;height:0" coordorigin="4682,5472" coordsize="441,0" path="m4682,5472r440,e" filled="f" strokecolor="white" strokeweight=".85822mm">
              <v:stroke dashstyle="dash"/>
              <v:path arrowok="t"/>
            </v:shape>
            <v:shape id="_x0000_s1137" style="position:absolute;left:3956;top:5806;width:268;height:0" coordorigin="3956,5806" coordsize="268,0" path="m3956,5806r268,e" filled="f" strokecolor="white" strokeweight=".85822mm">
              <v:stroke dashstyle="dash"/>
              <v:path arrowok="t"/>
            </v:shape>
            <v:shape id="_x0000_s1136" style="position:absolute;left:3341;top:6140;width:279;height:0" coordorigin="3341,6140" coordsize="279,0" path="m3341,6140r279,e" filled="f" strokecolor="white" strokeweight=".85822mm">
              <v:stroke dashstyle="dash"/>
              <v:path arrowok="t"/>
            </v:shape>
            <v:shape id="_x0000_s1135" style="position:absolute;left:4531;top:6140;width:335;height:0" coordorigin="4531,6140" coordsize="335,0" path="m4531,6140r336,e" filled="f" strokecolor="white" strokeweight=".85822mm">
              <v:stroke dashstyle="dash"/>
              <v:path arrowok="t"/>
            </v:shape>
            <v:shape id="_x0000_s1134" style="position:absolute;left:4125;top:6474;width:335;height:0" coordorigin="4125,6474" coordsize="335,0" path="m4125,6474r335,e" filled="f" strokecolor="white" strokeweight=".85822mm">
              <v:stroke dashstyle="dash"/>
              <v:path arrowok="t"/>
            </v:shape>
            <v:shape id="_x0000_s1133" style="position:absolute;left:4966;top:6474;width:279;height:0" coordorigin="4966,6474" coordsize="279,0" path="m4966,6474r278,e" filled="f" strokecolor="white" strokeweight=".85822mm">
              <v:stroke dashstyle="dash"/>
              <v:path arrowok="t"/>
            </v:shape>
            <v:shape id="_x0000_s1132" style="position:absolute;left:6907;top:4804;width:456;height:0" coordorigin="6907,4804" coordsize="456,0" path="m6907,4804r456,e" filled="f" strokecolor="white" strokeweight=".85822mm">
              <v:stroke dashstyle="dash"/>
              <v:path arrowok="t"/>
            </v:shape>
            <v:shape id="_x0000_s1131" style="position:absolute;left:6200;top:5138;width:448;height:0" coordorigin="6200,5138" coordsize="448,0" path="m6200,5138r449,e" filled="f" strokecolor="white" strokeweight=".85822mm">
              <v:stroke dashstyle="dash"/>
              <v:path arrowok="t"/>
            </v:shape>
            <v:shape id="_x0000_s1130" style="position:absolute;left:6571;top:5472;width:315;height:0" coordorigin="6571,5472" coordsize="315,0" path="m6571,5472r316,e" filled="f" strokecolor="white" strokeweight=".85822mm">
              <v:stroke dashstyle="dash"/>
              <v:path arrowok="t"/>
            </v:shape>
            <v:shape id="_x0000_s1129" style="position:absolute;left:7629;top:5138;width:434;height:0" coordorigin="7629,5138" coordsize="434,0" path="m7629,5138r434,e" filled="f" strokecolor="white" strokeweight=".85822mm">
              <v:stroke dashstyle="dash"/>
              <v:path arrowok="t"/>
            </v:shape>
            <v:shape id="_x0000_s1128" style="position:absolute;left:7379;top:5472;width:323;height:0" coordorigin="7379,5472" coordsize="323,0" path="m7379,5472r324,e" filled="f" strokecolor="white" strokeweight=".85822mm">
              <v:stroke dashstyle="dash"/>
              <v:path arrowok="t"/>
            </v:shape>
            <v:shape id="_x0000_s1127" style="position:absolute;left:8821;top:4470;width:486;height:0" coordorigin="8821,4470" coordsize="486,0" path="m8821,4470r486,e" filled="f" strokecolor="white" strokeweight=".8595mm">
              <v:stroke dashstyle="dash"/>
              <v:path arrowok="t"/>
            </v:shape>
            <v:shape id="_x0000_s1126" style="position:absolute;left:8620;top:4804;width:279;height:0" coordorigin="8620,4804" coordsize="279,0" path="m8620,4804r279,e" filled="f" strokecolor="white" strokeweight=".85822mm">
              <v:stroke dashstyle="dash"/>
              <v:path arrowok="t"/>
            </v:shape>
            <v:shape id="_x0000_s1125" style="position:absolute;left:7535;top:2960;width:361;height:145" coordorigin="7535,2960" coordsize="361,145" path="m7535,2986r,93l7536,3086r13,11l7570,3104r12,1l7849,3105r12,-1l7882,3097r13,-11l7896,3079r,-93l7890,2973r-18,-10l7849,2960r-267,l7570,2961r-21,6l7536,2979r-1,7xe" fillcolor="#e4f5df" stroked="f">
              <v:path arrowok="t"/>
            </v:shape>
            <v:shape id="_x0000_s1124" style="position:absolute;left:7535;top:2960;width:361;height:145" coordorigin="7535,2960" coordsize="361,145" path="m7535,2986r6,-13l7559,2963r23,-3l7849,2960r12,1l7882,2967r13,12l7896,2986r,93l7890,3092r-18,10l7849,3105r-267,l7570,3104r-21,-7l7536,3086r-1,-7l7535,2986xe" filled="f" strokeweight=".04331mm">
              <v:path arrowok="t"/>
            </v:shape>
            <v:shape id="_x0000_s1123" style="position:absolute;left:5070;top:3294;width:361;height:145" coordorigin="5070,3294" coordsize="361,145" path="m5070,3320r,93l5072,3420r12,11l5105,3438r13,1l5384,3439r12,-1l5418,3431r12,-11l5431,3413r,-93l5425,3307r-17,-10l5384,3294r-266,l5105,3295r-21,6l5072,3313r-2,7xe" fillcolor="#e4f5df" stroked="f">
              <v:path arrowok="t"/>
            </v:shape>
            <v:shape id="_x0000_s1122" style="position:absolute;left:5070;top:3294;width:361;height:145" coordorigin="5070,3294" coordsize="361,145" path="m5070,3320r7,-13l5094,3297r24,-3l5384,3294r12,1l5418,3301r12,12l5431,3320r,93l5425,3426r-17,10l5384,3439r-266,l5105,3438r-21,-7l5072,3420r-2,-7l5070,3320xe" filled="f" strokeweight=".04331mm">
              <v:path arrowok="t"/>
            </v:shape>
            <v:shape id="_x0000_s1121" type="#_x0000_t75" style="position:absolute;left:1878;top:6969;width:8484;height:179">
              <v:imagedata r:id="rId12" o:title=""/>
            </v:shape>
            <v:shape id="_x0000_s1120" style="position:absolute;left:8261;top:3628;width:361;height:145" coordorigin="8261,3628" coordsize="361,145" path="m8261,3654r,93l8263,3754r12,12l8297,3772r12,1l8575,3773r12,-1l8609,3766r12,-12l8623,3747r,-93l8616,3641r-17,-10l8575,3628r-266,l8297,3629r-22,6l8263,3647r-2,7xe" fillcolor="#e4f5df" stroked="f">
              <v:path arrowok="t"/>
            </v:shape>
            <v:shape id="_x0000_s1119" style="position:absolute;left:8261;top:3628;width:361;height:145" coordorigin="8261,3628" coordsize="361,145" path="m8261,3654r7,-13l8285,3631r24,-3l8575,3628r12,1l8609,3635r12,12l8623,3654r,93l8616,3760r-17,10l8575,3773r-266,l8297,3772r-22,-6l8263,3754r-2,-7l8261,3654xe" filled="f" strokeweight=".04331mm">
              <v:path arrowok="t"/>
            </v:shape>
            <v:shape id="_x0000_s1118" style="position:absolute;left:6929;top:3962;width:361;height:145" coordorigin="6929,3962" coordsize="361,145" path="m6929,3988r,93l6931,4088r12,12l6964,4106r13,1l7243,4107r12,-1l7276,4100r13,-12l7290,4081r,-93l7284,3975r-17,-10l7243,3962r-266,l6964,3963r-21,6l6931,3981r-2,7xe" fillcolor="#e4f5df" stroked="f">
              <v:path arrowok="t"/>
            </v:shape>
            <v:shape id="_x0000_s1117" style="position:absolute;left:6929;top:3962;width:361;height:145" coordorigin="6929,3962" coordsize="361,145" path="m6929,3988r6,-13l6953,3965r24,-3l7243,3962r12,1l7276,3969r13,12l7290,3988r,93l7284,4094r-17,10l7243,4107r-266,l6964,4106r-21,-6l6931,4088r-2,-7l6929,3988xe" filled="f" strokeweight=".04331mm">
              <v:path arrowok="t"/>
            </v:shape>
            <v:shape id="_x0000_s1116" style="position:absolute;left:4975;top:4296;width:361;height:145" coordorigin="4975,4296" coordsize="361,145" path="m4975,4322r,93l4977,4422r12,12l5010,4440r13,1l5289,4441r12,-1l5322,4434r13,-12l5336,4415r,-93l5330,4309r-17,-10l5289,4296r-266,l5010,4297r-21,6l4977,4315r-2,7xe" fillcolor="#e4f5df" stroked="f">
              <v:path arrowok="t"/>
            </v:shape>
            <v:shape id="_x0000_s1115" style="position:absolute;left:4975;top:4296;width:361;height:145" coordorigin="4975,4296" coordsize="361,145" path="m4975,4322r6,-13l4999,4299r24,-3l5289,4296r12,1l5322,4303r13,12l5336,4322r,93l5330,4428r-17,10l5289,4441r-266,l5010,4440r-21,-6l4977,4422r-2,-7l4975,4322xe" filled="f" strokeweight=".04331mm">
              <v:path arrowok="t"/>
            </v:shape>
            <v:shape id="_x0000_s1114" style="position:absolute;left:2996;top:4630;width:361;height:145" coordorigin="2996,4630" coordsize="361,145" path="m2996,4656r,93l2997,4756r13,12l3031,4774r12,1l3309,4775r13,-1l3343,4768r12,-12l3357,4749r,-93l3351,4643r-18,-10l3309,4630r-266,l3031,4631r-21,6l2997,4649r-1,7xe" fillcolor="#c6e9c0" stroked="f">
              <v:path arrowok="t"/>
            </v:shape>
            <v:shape id="_x0000_s1113" style="position:absolute;left:2996;top:4630;width:361;height:145" coordorigin="2996,4630" coordsize="361,145" path="m2996,4656r6,-13l3019,4633r24,-3l3309,4630r13,1l3343,4637r12,12l3357,4656r,93l3351,4762r-18,10l3309,4775r-266,l3031,4774r-21,-6l2997,4756r-1,-7l2996,4656xe" filled="f" strokeweight=".04331mm">
              <v:path arrowok="t"/>
            </v:shape>
            <v:shape id="_x0000_s1112" style="position:absolute;left:3706;top:4964;width:361;height:145" coordorigin="3706,4964" coordsize="361,145" path="m3706,4990r,93l3708,5090r12,12l3741,5108r13,1l4020,5109r12,-1l4054,5102r12,-12l4068,5083r,-93l4061,4977r-17,-10l4020,4964r-266,l3741,4965r-21,6l3708,4983r-2,7xe" fillcolor="#e4f5df" stroked="f">
              <v:path arrowok="t"/>
            </v:shape>
            <v:shape id="_x0000_s1111" style="position:absolute;left:3706;top:4964;width:361;height:145" coordorigin="3706,4964" coordsize="361,145" path="m3706,4990r7,-13l3730,4967r24,-3l4020,4964r12,1l4054,4971r12,12l4068,4990r,93l4061,5096r-17,10l4020,5109r-266,l3741,5108r-21,-6l3708,5090r-2,-7l3706,4990xe" filled="f" strokeweight=".04331mm">
              <v:path arrowok="t"/>
            </v:shape>
            <v:shape id="_x0000_s1110" style="position:absolute;left:4721;top:5298;width:361;height:145" coordorigin="4721,5298" coordsize="361,145" path="m4721,5324r,93l4723,5424r12,12l4756,5443r13,l5035,5443r12,l5069,5436r12,-12l5083,5417r,-93l5076,5311r-17,-10l5035,5298r-266,l4756,5299r-21,7l4723,5317r-2,7xe" fillcolor="#fde6ce" stroked="f">
              <v:path arrowok="t"/>
            </v:shape>
            <v:shape id="_x0000_s1109" style="position:absolute;left:4721;top:5298;width:361;height:145" coordorigin="4721,5298" coordsize="361,145" path="m4721,5324r7,-13l4745,5301r24,-3l5035,5298r12,1l5069,5306r12,11l5083,5324r,93l5076,5430r-17,10l5035,5443r-266,l4756,5443r-21,-7l4723,5424r-2,-7l4721,5324xe" filled="f" strokeweight=".04331mm">
              <v:path arrowok="t"/>
            </v:shape>
            <v:shape id="_x0000_s1108" style="position:absolute;left:3909;top:5632;width:361;height:145" coordorigin="3909,5632" coordsize="361,145" path="m3909,5658r,93l3911,5758r12,12l3944,5777r13,l4223,5777r12,l4257,5770r12,-12l4271,5751r,-93l4264,5645r-17,-10l4223,5632r-266,l3944,5633r-21,7l3911,5651r-2,7xe" fillcolor="#eeecf5" stroked="f">
              <v:path arrowok="t"/>
            </v:shape>
            <v:shape id="_x0000_s1107" style="position:absolute;left:3909;top:5632;width:361;height:145" coordorigin="3909,5632" coordsize="361,145" path="m3909,5658r7,-13l3933,5635r24,-3l4223,5632r12,1l4257,5640r12,11l4271,5658r,93l4264,5764r-17,10l4223,5777r-266,l3944,5777r-21,-7l3911,5758r-2,-7l3909,5658xe" filled="f" strokeweight=".04331mm">
              <v:path arrowok="t"/>
            </v:shape>
            <v:shape id="_x0000_s1106" style="position:absolute;left:3300;top:5966;width:361;height:145" coordorigin="3300,5966" coordsize="361,145" path="m3300,5992r,94l3302,6092r12,12l3335,6111r13,1l3614,6112r12,-1l3648,6104r12,-12l3661,6086r,-94l3655,5979r-17,-9l3614,5966r-266,l3335,5967r-21,7l3302,5985r-2,7xe" fillcolor="#fcd0a1" stroked="f">
              <v:path arrowok="t"/>
            </v:shape>
            <v:shape id="_x0000_s1105" style="position:absolute;left:3300;top:5966;width:361;height:145" coordorigin="3300,5966" coordsize="361,145" path="m3300,5992r7,-13l3324,5970r24,-4l3614,5966r12,1l3648,5974r12,11l3661,5992r,94l3655,6099r-17,9l3614,6112r-266,l3335,6111r-21,-7l3302,6092r-2,-6l3300,5992xe" filled="f" strokeweight=".04331mm">
              <v:path arrowok="t"/>
            </v:shape>
            <v:shape id="_x0000_s1104" style="position:absolute;left:4518;top:5966;width:361;height:145" coordorigin="4518,5966" coordsize="361,145" path="m4518,5992r,94l4520,6092r12,12l4553,6111r13,1l4832,6112r12,-1l4866,6104r12,-12l4880,6086r,-94l4873,5979r-17,-9l4832,5966r-266,l4553,5967r-21,7l4520,5985r-2,7xe" fillcolor="#eeecf5" stroked="f">
              <v:path arrowok="t"/>
            </v:shape>
            <v:shape id="_x0000_s1103" style="position:absolute;left:4518;top:5966;width:361;height:145" coordorigin="4518,5966" coordsize="361,145" path="m4518,5992r7,-13l4542,5970r24,-4l4832,5966r12,1l4866,5974r12,11l4880,5992r,94l4873,6099r-17,9l4832,6112r-266,l4553,6111r-21,-7l4520,6092r-2,-6l4518,5992xe" filled="f" strokeweight=".04331mm">
              <v:path arrowok="t"/>
            </v:shape>
            <v:shape id="_x0000_s1102" style="position:absolute;left:4112;top:6300;width:361;height:145" coordorigin="4112,6300" coordsize="361,145" path="m4112,6326r,94l4114,6426r12,12l4147,6445r13,1l4426,6446r12,-1l4460,6438r12,-12l4474,6420r,-94l4467,6313r-17,-9l4426,6300r-266,l4147,6301r-21,7l4114,6319r-2,7xe" fillcolor="#fcd0a1" stroked="f">
              <v:path arrowok="t"/>
            </v:shape>
            <v:shape id="_x0000_s1101" style="position:absolute;left:4112;top:6300;width:361;height:145" coordorigin="4112,6300" coordsize="361,145" path="m4112,6326r7,-13l4136,6304r24,-4l4426,6300r12,1l4460,6308r12,11l4474,6326r,94l4467,6433r-17,9l4426,6446r-266,l4147,6445r-21,-7l4114,6426r-2,-6l4112,6326xe" filled="f" strokeweight=".04331mm">
              <v:path arrowok="t"/>
            </v:shape>
            <v:shape id="_x0000_s1100" style="position:absolute;left:4924;top:6300;width:361;height:145" coordorigin="4924,6300" coordsize="361,145" path="m4924,6326r,94l4926,6426r12,12l4959,6445r13,1l5238,6446r12,-1l5272,6438r12,-12l5286,6420r,-94l5279,6313r-17,-9l5238,6300r-266,l4959,6301r-21,7l4926,6319r-2,7xe" fillcolor="#dadaeb" stroked="f">
              <v:path arrowok="t"/>
            </v:shape>
            <v:shape id="_x0000_s1099" style="position:absolute;left:4924;top:6300;width:361;height:145" coordorigin="4924,6300" coordsize="361,145" path="m4924,6326r7,-13l4948,6304r24,-4l5238,6300r12,1l5272,6308r12,11l5286,6326r,94l5279,6433r-17,9l5238,6446r-266,l4959,6445r-21,-7l4926,6426r-2,-6l4924,6326xe" filled="f" strokeweight=".04331mm">
              <v:path arrowok="t"/>
            </v:shape>
            <v:shape id="_x0000_s1098" style="position:absolute;left:6954;top:4630;width:361;height:145" coordorigin="6954,4630" coordsize="361,145" path="m6954,4656r,93l6956,4756r12,12l6990,4774r12,1l7268,4775r13,-1l7302,4768r12,-12l7316,4749r,-93l7309,4643r-17,-10l7268,4630r-266,l6990,4631r-22,6l6956,4649r-2,7xe" fillcolor="#fde6ce" stroked="f">
              <v:path arrowok="t"/>
            </v:shape>
            <v:shape id="_x0000_s1097" style="position:absolute;left:6954;top:4630;width:361;height:145" coordorigin="6954,4630" coordsize="361,145" path="m6954,4656r7,-13l6978,4633r24,-3l7268,4630r13,1l7302,4637r12,12l7316,4656r,93l7309,4762r-17,10l7268,4775r-266,l6990,4774r-22,-6l6956,4756r-2,-7l6954,4656xe" filled="f" strokeweight=".04331mm">
              <v:path arrowok="t"/>
            </v:shape>
            <v:shape id="_x0000_s1096" style="position:absolute;left:6244;top:4964;width:361;height:145" coordorigin="6244,4964" coordsize="361,145" path="m6244,4990r,93l6245,5090r13,12l6279,5108r12,1l6558,5109r12,-1l6591,5102r13,-12l6605,5083r,-93l6599,4977r-18,-10l6558,4964r-267,l6279,4965r-21,6l6245,4983r-1,7xe" fillcolor="#fcd0a1" stroked="f">
              <v:path arrowok="t"/>
            </v:shape>
            <v:shape id="_x0000_s1095" style="position:absolute;left:6244;top:4964;width:361;height:145" coordorigin="6244,4964" coordsize="361,145" path="m6244,4990r6,-13l6268,4967r23,-3l6558,4964r12,1l6591,4971r13,12l6605,4990r,93l6599,5096r-18,10l6558,5109r-267,l6279,5108r-21,-6l6245,5090r-1,-7l6244,4990xe" filled="f" strokeweight=".04331mm">
              <v:path arrowok="t"/>
            </v:shape>
            <v:shape id="_x0000_s1094" style="position:absolute;left:6548;top:5298;width:361;height:145" coordorigin="6548,5298" coordsize="361,145" path="m6548,5324r,93l6550,5424r12,12l6584,5443r12,l6862,5443r12,l6896,5436r12,-12l6910,5417r,-93l6903,5311r-17,-10l6862,5298r-266,l6584,5299r-22,7l6550,5317r-2,7xe" fillcolor="#fcd0a1" stroked="f">
              <v:path arrowok="t"/>
            </v:shape>
            <v:shape id="_x0000_s1093" style="position:absolute;left:6548;top:5298;width:361;height:145" coordorigin="6548,5298" coordsize="361,145" path="m6548,5324r7,-13l6572,5301r24,-3l6862,5298r12,1l6896,5306r12,11l6910,5324r,93l6903,5430r-17,10l6862,5443r-266,l6584,5443r-22,-7l6550,5424r-2,-7l6548,5324xe" filled="f" strokeweight=".04331mm">
              <v:path arrowok="t"/>
            </v:shape>
            <v:shape id="_x0000_s1092" style="position:absolute;left:7665;top:4964;width:361;height:145" coordorigin="7665,4964" coordsize="361,145" path="m7665,4990r,93l7667,5090r12,12l7700,5108r12,1l7979,5109r12,-1l8012,5102r13,-12l8026,5083r,-93l8020,4977r-17,-10l7979,4964r-267,l7700,4965r-21,6l7667,4983r-2,7xe" fillcolor="#eeecf5" stroked="f">
              <v:path arrowok="t"/>
            </v:shape>
            <v:shape id="_x0000_s1091" style="position:absolute;left:7665;top:4964;width:361;height:145" coordorigin="7665,4964" coordsize="361,145" path="m7665,4990r6,-13l7689,4967r23,-3l7979,4964r12,1l8012,4971r13,12l8026,4990r,93l8020,5096r-17,10l7979,5109r-267,l7700,5108r-21,-6l7667,5090r-2,-7l7665,4990xe" filled="f" strokeweight=".04331mm">
              <v:path arrowok="t"/>
            </v:shape>
            <v:shape id="_x0000_s1090" style="position:absolute;left:7360;top:5298;width:361;height:145" coordorigin="7360,5298" coordsize="361,145" path="m7360,5324r,93l7362,5424r12,12l7396,5443r12,l7674,5443r13,l7708,5436r12,-12l7722,5417r,-93l7715,5311r-17,-10l7674,5298r-266,l7396,5299r-22,7l7362,5317r-2,7xe" fillcolor="#fddfd2" stroked="f">
              <v:path arrowok="t"/>
            </v:shape>
            <v:shape id="_x0000_s1089" style="position:absolute;left:7360;top:5298;width:361;height:145" coordorigin="7360,5298" coordsize="361,145" path="m7360,5324r7,-13l7384,5301r24,-3l7674,5298r13,1l7708,5306r12,11l7722,5324r,93l7715,5430r-17,10l7674,5443r-266,l7396,5443r-22,-7l7362,5424r-2,-7l7360,5324xe" filled="f" strokeweight=".04331mm">
              <v:path arrowok="t"/>
            </v:shape>
            <v:shape id="_x0000_s1088" style="position:absolute;left:8883;top:4296;width:361;height:145" coordorigin="8883,4296" coordsize="361,145" path="m8883,4322r,93l8885,4422r12,12l8918,4440r13,1l9197,4441r12,-1l9230,4434r13,-12l9244,4415r,-93l9238,4309r-17,-10l9197,4296r-266,l8918,4297r-21,6l8885,4315r-2,7xe" fillcolor="#c5dbee" stroked="f">
              <v:path arrowok="t"/>
            </v:shape>
            <v:shape id="_x0000_s1087" style="position:absolute;left:8883;top:4296;width:361;height:145" coordorigin="8883,4296" coordsize="361,145" path="m8883,4322r6,-13l8907,4299r24,-3l9197,4296r12,1l9230,4303r13,12l9244,4322r,93l9238,4428r-17,10l9197,4441r-266,l8918,4440r-21,-6l8885,4422r-2,-7l8883,4322xe" filled="f" strokeweight=".04331mm">
              <v:path arrowok="t"/>
            </v:shape>
            <v:shape id="_x0000_s1086" style="position:absolute;left:8578;top:4630;width:361;height:145" coordorigin="8578,4630" coordsize="361,145" path="m8578,4656r,93l8580,4756r12,12l8614,4774r12,1l8892,4775r13,-1l8926,4768r12,-12l8940,4749r,-93l8933,4643r-17,-10l8892,4630r-266,l8614,4631r-22,6l8580,4649r-2,7xe" fillcolor="#9ec9e0" stroked="f">
              <v:path arrowok="t"/>
            </v:shape>
            <v:shape id="_x0000_s1085" style="position:absolute;left:8578;top:4630;width:361;height:145" coordorigin="8578,4630" coordsize="361,145" path="m8578,4656r7,-13l8602,4633r24,-3l8892,4630r13,1l8926,4637r12,12l8940,4656r,93l8933,4762r-17,10l8892,4775r-266,l8614,4774r-22,-6l8580,4756r-2,-7l8578,4656xe" filled="f" strokeweight=".04331mm">
              <v:path arrowok="t"/>
            </v:shape>
            <v:shape id="_x0000_s1084" style="position:absolute;left:7464;top:3117;width:109;height:37" coordorigin="7464,3117" coordsize="109,37" path="m7464,3122r,28l7464,3151r2,2l7468,3154r2,1l7473,3155r92,l7569,3154r4,-4l7573,3122r-2,-3l7567,3118r-2,-1l7473,3117r-5,1l7464,3122xe" stroked="f">
              <v:path arrowok="t"/>
            </v:shape>
            <v:shape id="_x0000_s1083" style="position:absolute;left:7464;top:3117;width:109;height:37" coordorigin="7464,3117" coordsize="109,37" path="m7464,3122r2,-3l7470,3118r3,-1l7565,3117r4,1l7573,3121r,1l7573,3150r-2,3l7567,3155r-2,l7473,3155r-5,-1l7464,3151r,-1l7464,3122xe" filled="f" strokeweight=".04331mm">
              <v:path arrowok="t"/>
            </v:shape>
            <v:shape id="_x0000_s1082" style="position:absolute;left:7856;top:3117;width:97;height:37" coordorigin="7856,3117" coordsize="97,37" path="m7856,3122r,28l7856,3151r3,2l7860,3154r2,1l7865,3155r80,l7949,3154r3,-2l7953,3150r,-28l7951,3119r-4,-1l7945,3117r-80,l7860,3118r-3,2l7856,3122xe" stroked="f">
              <v:path arrowok="t"/>
            </v:shape>
            <v:shape id="_x0000_s1081" style="position:absolute;left:7856;top:3117;width:97;height:37" coordorigin="7856,3117" coordsize="97,37" path="m7856,3122r3,-3l7862,3118r3,-1l7945,3117r4,1l7952,3120r1,2l7953,3150r-2,3l7947,3155r-2,l7865,3155r-5,-1l7857,3152r-1,-2l7856,3122xe" filled="f" strokeweight=".04331mm">
              <v:path arrowok="t"/>
            </v:shape>
            <v:shape id="_x0000_s1080" style="position:absolute;left:7698;top:2929;width:35;height:31" coordorigin="7698,2929" coordsize="35,31" path="m7698,2932r,24l7699,2958r2,1l7702,2960r26,l7730,2959r2,-1l7733,2956r,-24l7732,2930r-2,-1l7728,2929r-26,l7701,2929r-2,1l7698,2932xe" stroked="f">
              <v:path arrowok="t"/>
            </v:shape>
            <v:shape id="_x0000_s1079" style="position:absolute;left:7698;top:2929;width:35;height:31" coordorigin="7698,2929" coordsize="35,31" path="m7698,2932r1,-2l7701,2929r1,l7704,2929r24,l7729,2929r1,l7732,2929r1,2l7733,2932r,24l7732,2958r-2,1l7729,2960r-1,l7704,2960r-2,l7701,2959r-1,l7698,2957r,-1l7698,2932xe" filled="f" strokeweight=".04331mm">
              <v:path arrowok="t"/>
            </v:shape>
            <v:shape id="_x0000_s1078" style="position:absolute;left:5233;top:3263;width:35;height:31" coordorigin="5233,3263" coordsize="35,31" path="m5233,3266r,25l5233,3291r2,2l5237,3294r2,l5263,3294r1,l5266,3293r2,-1l5268,3291r,-25l5268,3264r-2,-1l5264,3263r-27,l5236,3263r-2,1l5233,3266xe" stroked="f">
              <v:path arrowok="t"/>
            </v:shape>
            <v:shape id="_x0000_s1077" style="position:absolute;left:5233;top:3263;width:35;height:31" coordorigin="5233,3263" coordsize="35,31" path="m5233,3266r1,-2l5236,3263r1,l5239,3263r24,l5264,3263r2,l5267,3263r1,2l5268,3266r,25l5268,3292r-2,1l5264,3294r-1,l5239,3294r-2,l5236,3293r-1,l5233,3291r,l5233,3266xe" filled="f" strokeweight=".04331mm">
              <v:path arrowok="t"/>
            </v:shape>
            <v:shape id="_x0000_s1076" style="position:absolute;left:8424;top:3597;width:35;height:31" coordorigin="8424,3597" coordsize="35,31" path="m8424,3600r,25l8426,3627r3,1l8430,3628r24,l8455,3628r2,-1l8459,3626r1,-1l8460,3600r-2,-2l8455,3597r-26,l8427,3597r-2,1l8424,3600xe" stroked="f">
              <v:path arrowok="t"/>
            </v:shape>
            <v:shape id="_x0000_s1075" style="position:absolute;left:8424;top:3597;width:35;height:31" coordorigin="8424,3597" coordsize="35,31" path="m8424,3600r1,-2l8427,3597r2,l8430,3597r24,l8455,3597r2,l8458,3598r1,1l8460,3600r,25l8459,3626r-2,1l8455,3628r-1,l8430,3628r-1,l8427,3627r-1,l8425,3625r-1,l8424,3600xe" filled="f" strokeweight=".04331mm">
              <v:path arrowok="t"/>
            </v:shape>
            <v:shape id="_x0000_s1074" style="position:absolute;left:7084;top:3931;width:51;height:31" coordorigin="7084,3931" coordsize="51,31" path="m7084,3934r,25l7084,3959r2,2l7088,3962r2,l7130,3962r1,l7133,3961r2,-1l7135,3959r,-25l7134,3932r-3,-1l7130,3931r-40,l7088,3931r-1,l7085,3932r-1,2xe" stroked="f">
              <v:path arrowok="t"/>
            </v:shape>
            <v:shape id="_x0000_s1073" style="position:absolute;left:7084;top:3931;width:51;height:31" coordorigin="7084,3931" coordsize="51,31" path="m7084,3934r2,-2l7088,3931r2,l7130,3931r3,l7135,3932r,2l7135,3959r,1l7133,3961r-3,1l7090,3962r-3,-1l7085,3960r-1,-1l7084,3934xe" filled="f" strokeweight=".04331mm">
              <v:path arrowok="t"/>
            </v:shape>
            <v:shape id="_x0000_s1072" style="position:absolute;left:5130;top:4265;width:51;height:31" coordorigin="5130,4265" coordsize="51,31" path="m5130,4268r,25l5131,4294r2,1l5136,4296r40,l5177,4296r1,-1l5181,4294r,-1l5181,4268r,-1l5180,4266r-3,-1l5136,4265r-3,l5131,4266r-1,2xe" stroked="f">
              <v:path arrowok="t"/>
            </v:shape>
            <v:shape id="_x0000_s1071" style="position:absolute;left:5130;top:4265;width:51;height:31" coordorigin="5130,4265" coordsize="51,31" path="m5130,4268r1,-2l5133,4265r3,l5176,4265r2,l5181,4266r,2l5181,4293r,1l5178,4295r-2,1l5136,4296r-3,-1l5131,4294r-1,-1l5130,4268xe" filled="f" strokeweight=".04331mm">
              <v:path arrowok="t"/>
            </v:shape>
            <v:shape id="_x0000_s1070" style="position:absolute;left:3151;top:4599;width:51;height:31" coordorigin="3151,4599" coordsize="51,31" path="m3151,4602r,25l3151,4628r2,1l3156,4630r40,l3199,4629r2,-1l3202,4627r,-25l3201,4600r-2,-1l3196,4599r-40,l3153,4599r-2,1l3151,4602xe" stroked="f">
              <v:path arrowok="t"/>
            </v:shape>
            <v:shape id="_x0000_s1069" style="position:absolute;left:3151;top:4599;width:51;height:31" coordorigin="3151,4599" coordsize="51,31" path="m3151,4602r,-2l3153,4599r3,l3196,4599r3,l3201,4600r1,2l3202,4627r-1,1l3199,4629r-3,1l3156,4630r-3,-1l3151,4628r,-1l3151,4602xe" filled="f" strokeweight=".04331mm">
              <v:path arrowok="t"/>
            </v:shape>
            <v:shape id="_x0000_s1068" style="position:absolute;left:3861;top:4933;width:51;height:31" coordorigin="3861,4933" coordsize="51,31" path="m3861,4936r,25l3861,4962r2,1l3865,4964r2,l3907,4964r3,-1l3912,4962r1,-1l3913,4936r-1,-2l3910,4933r-3,l3865,4933r-1,l3862,4934r-1,2xe" stroked="f">
              <v:path arrowok="t"/>
            </v:shape>
            <v:shape id="_x0000_s1067" style="position:absolute;left:3861;top:4933;width:51;height:31" coordorigin="3861,4933" coordsize="51,31" path="m3861,4936r2,-2l3865,4933r2,l3907,4933r3,l3912,4934r1,2l3913,4961r-1,1l3910,4963r-3,1l3867,4964r-3,-1l3862,4962r-1,-1l3861,4936xe" filled="f" strokeweight=".04331mm">
              <v:path arrowok="t"/>
            </v:shape>
            <v:shape id="_x0000_s1066" style="position:absolute;left:4868;top:5267;width:67;height:31" coordorigin="4868,5267" coordsize="67,31" path="m4868,5270r,25l4869,5296r2,1l4874,5298r57,l4933,5297r2,-1l4936,5295r,-25l4935,5269r-1,-1l4931,5267r-1,l4874,5267r-3,l4869,5268r-1,2xe" stroked="f">
              <v:path arrowok="t"/>
            </v:shape>
            <v:shape id="_x0000_s1065" style="position:absolute;left:4868;top:5267;width:67;height:31" coordorigin="4868,5267" coordsize="67,31" path="m4868,5270r2,-2l4872,5267r2,l4930,5267r3,l4935,5268r1,2l4936,5295r-2,2l4931,5298r-1,l4874,5298r-3,-1l4869,5296r-1,-1l4868,5270xe" filled="f" strokeweight=".04331mm">
              <v:path arrowok="t"/>
            </v:shape>
            <v:shape id="_x0000_s1064" style="position:absolute;left:4056;top:5601;width:67;height:31" coordorigin="4056,5601" coordsize="67,31" path="m4056,5604r,25l4057,5630r2,2l4062,5632r57,l4121,5632r2,-2l4124,5629r,-25l4123,5603r-1,-1l4119,5601r-1,l4062,5601r-3,l4057,5602r-1,2xe" stroked="f">
              <v:path arrowok="t"/>
            </v:shape>
            <v:shape id="_x0000_s1063" style="position:absolute;left:4056;top:5601;width:67;height:31" coordorigin="4056,5601" coordsize="67,31" path="m4056,5604r2,-2l4060,5601r2,l4118,5601r3,l4123,5602r1,2l4124,5629r-2,2l4119,5632r-1,l4062,5632r-3,l4057,5630r-1,-1l4056,5604xe" filled="f" strokeweight=".04331mm">
              <v:path arrowok="t"/>
            </v:shape>
            <v:shape id="_x0000_s1062" style="position:absolute;left:3447;top:5935;width:67;height:31" coordorigin="3447,5935" coordsize="67,31" path="m3447,5938r,25l3448,5964r2,2l3453,5966r56,l3510,5966r2,l3514,5964r1,-1l3515,5938r-1,-1l3513,5936r-3,-1l3453,5935r-3,l3448,5936r-1,2xe" stroked="f">
              <v:path arrowok="t"/>
            </v:shape>
            <v:shape id="_x0000_s1061" style="position:absolute;left:3447;top:5935;width:67;height:31" coordorigin="3447,5935" coordsize="67,31" path="m3447,5938r2,-2l3451,5935r2,l3509,5935r3,l3514,5936r1,2l3515,5963r-2,2l3510,5966r-1,l3453,5966r-3,l3448,5964r-1,-1l3447,5938xe" filled="f" strokeweight=".04331mm">
              <v:path arrowok="t"/>
            </v:shape>
            <v:shape id="_x0000_s1060" style="position:absolute;left:4665;top:5935;width:67;height:31" coordorigin="4665,5935" coordsize="67,31" path="m4665,5938r,25l4665,5964r2,1l4669,5966r2,l4727,5966r1,l4730,5966r2,-2l4733,5963r,-25l4731,5936r-3,-1l4669,5935r-1,l4666,5936r-1,2xe" stroked="f">
              <v:path arrowok="t"/>
            </v:shape>
            <v:shape id="_x0000_s1059" style="position:absolute;left:4665;top:5935;width:67;height:31" coordorigin="4665,5935" coordsize="67,31" path="m4665,5938r2,-2l4669,5935r2,l4727,5935r3,l4732,5936r1,2l4733,5963r-2,2l4728,5966r-1,l4671,5966r-3,l4666,5964r-1,-1l4665,5938xe" filled="f" strokeweight=".04331mm">
              <v:path arrowok="t"/>
            </v:shape>
            <v:shape id="_x0000_s1058" style="position:absolute;left:4251;top:6269;width:83;height:31" coordorigin="4251,6269" coordsize="83,31" path="m4251,6272r,25l4252,6298r2,2l4257,6300r72,l4330,6300r2,l4334,6298r1,-1l4335,6272r-1,-1l4333,6270r-3,-1l4257,6269r-3,l4252,6271r-1,1xe" stroked="f">
              <v:path arrowok="t"/>
            </v:shape>
            <v:shape id="_x0000_s1057" style="position:absolute;left:4251;top:6269;width:83;height:31" coordorigin="4251,6269" coordsize="83,31" path="m4251,6272r3,-3l4257,6269r72,l4332,6269r2,2l4335,6272r,25l4332,6300r-3,l4257,6300r-3,l4251,6298r,-1l4251,6272xe" filled="f" strokeweight=".04331mm">
              <v:path arrowok="t"/>
            </v:shape>
            <v:shape id="_x0000_s1056" style="position:absolute;left:5063;top:6269;width:83;height:31" coordorigin="5063,6269" coordsize="83,31" path="m5063,6272r,25l5064,6298r2,2l5069,6300r72,l5142,6300r2,l5146,6298r1,-1l5147,6272r,-1l5145,6270r-3,-1l5069,6269r-3,l5064,6271r-1,1xe" stroked="f">
              <v:path arrowok="t"/>
            </v:shape>
            <v:shape id="_x0000_s1055" style="position:absolute;left:5063;top:6269;width:83;height:31" coordorigin="5063,6269" coordsize="83,31" path="m5063,6272r3,-3l5069,6269r72,l5144,6269r3,2l5147,6272r,25l5144,6300r-3,l5069,6300r-3,l5063,6298r,-1l5063,6272xe" filled="f" strokeweight=".04331mm">
              <v:path arrowok="t"/>
            </v:shape>
            <v:shape id="_x0000_s1054" style="position:absolute;left:7109;top:4599;width:51;height:31" coordorigin="7109,4599" coordsize="51,31" path="m7109,4602r,25l7110,4628r2,1l7115,4630r40,l7158,4629r2,-1l7161,4627r,-25l7160,4600r-2,-1l7155,4599r-40,l7112,4599r-2,1l7109,4602xe" stroked="f">
              <v:path arrowok="t"/>
            </v:shape>
            <v:shape id="_x0000_s1053" style="position:absolute;left:7109;top:4599;width:51;height:31" coordorigin="7109,4599" coordsize="51,31" path="m7109,4602r1,-2l7112,4599r3,l7155,4599r3,l7160,4600r1,2l7161,4627r-1,1l7158,4629r-3,1l7115,4630r-3,-1l7110,4628r-1,-1l7109,4602xe" filled="f" strokeweight=".04331mm">
              <v:path arrowok="t"/>
            </v:shape>
            <v:shape id="_x0000_s1052" style="position:absolute;left:6399;top:4933;width:51;height:31" coordorigin="6399,4933" coordsize="51,31" path="m6399,4936r,25l6399,4962r1,1l6403,4964r2,l6444,4964r2,l6447,4963r2,-1l6450,4961r,-25l6450,4935r-1,-1l6446,4933r-43,l6402,4933r-2,1l6399,4936xe" stroked="f">
              <v:path arrowok="t"/>
            </v:shape>
            <v:shape id="_x0000_s1051" style="position:absolute;left:6399;top:4933;width:51;height:31" coordorigin="6399,4933" coordsize="51,31" path="m6399,4936r1,-2l6403,4933r2,l6444,4933r3,l6449,4934r1,2l6450,4961r-1,2l6446,4964r-2,l6405,4964r-3,-1l6400,4962r-1,-1l6399,4936xe" filled="f" strokeweight=".04331mm">
              <v:path arrowok="t"/>
            </v:shape>
            <v:shape id="_x0000_s1050" style="position:absolute;left:6695;top:5267;width:67;height:31" coordorigin="6695,5267" coordsize="67,31" path="m6695,5270r,25l6697,5297r3,1l6757,5298r3,-1l6762,5296r1,-1l6763,5270r-1,-2l6760,5267r-3,l6701,5267r-1,l6698,5267r-2,1l6695,5270xe" stroked="f">
              <v:path arrowok="t"/>
            </v:shape>
            <v:shape id="_x0000_s1049" style="position:absolute;left:6695;top:5267;width:67;height:31" coordorigin="6695,5267" coordsize="67,31" path="m6695,5270r2,-2l6700,5267r1,l6757,5267r3,l6762,5268r1,2l6763,5295r-2,2l6759,5298r-2,l6701,5298r-3,-1l6696,5296r-1,-1l6695,5270xe" filled="f" strokeweight=".04331mm">
              <v:path arrowok="t"/>
            </v:shape>
            <v:shape id="_x0000_s1048" style="position:absolute;left:7820;top:4933;width:51;height:31" coordorigin="7820,4933" coordsize="51,31" path="m7820,4936r,25l7820,4962r2,1l7824,4964r2,l7866,4964r2,-1l7871,4962r,-1l7871,4936r,-2l7868,4933r-2,l7824,4933r-1,l7821,4934r-1,2xe" stroked="f">
              <v:path arrowok="t"/>
            </v:shape>
            <v:shape id="_x0000_s1047" style="position:absolute;left:7820;top:4933;width:51;height:31" coordorigin="7820,4933" coordsize="51,31" path="m7820,4936r2,-2l7824,4933r2,l7866,4933r2,l7871,4934r,2l7871,4961r,1l7868,4963r-2,1l7826,4964r-3,-1l7821,4962r-1,-1l7820,4936xe" filled="f" strokeweight=".04331mm">
              <v:path arrowok="t"/>
            </v:shape>
            <v:shape id="_x0000_s1046" style="position:absolute;left:7507;top:5267;width:67;height:31" coordorigin="7507,5267" coordsize="67,31" path="m7507,5270r,25l7508,5296r1,1l7512,5298r59,l7572,5297r2,-1l7575,5295r,-25l7573,5268r-2,-1l7569,5267r-56,l7512,5267r-2,l7508,5268r-1,2xe" stroked="f">
              <v:path arrowok="t"/>
            </v:shape>
            <v:shape id="_x0000_s1045" style="position:absolute;left:7507;top:5267;width:67;height:31" coordorigin="7507,5267" coordsize="67,31" path="m7507,5270r2,-2l7512,5267r1,l7569,5267r3,l7574,5268r1,2l7575,5295r-2,2l7571,5298r-2,l7513,5298r-3,-1l7508,5296r-1,-1l7507,5270xe" filled="f" strokeweight=".04331mm">
              <v:path arrowok="t"/>
            </v:shape>
            <v:shape id="_x0000_s1044" style="position:absolute;left:9038;top:4265;width:51;height:31" coordorigin="9038,4265" coordsize="51,31" path="m9038,4268r,25l9038,4293r2,2l9042,4296r2,l9084,4296r1,l9087,4295r2,-1l9089,4293r,-25l9088,4266r-3,-1l9042,4265r-1,l9039,4266r-1,2xe" stroked="f">
              <v:path arrowok="t"/>
            </v:shape>
            <v:shape id="_x0000_s1043" style="position:absolute;left:9038;top:4265;width:51;height:31" coordorigin="9038,4265" coordsize="51,31" path="m9038,4268r1,-2l9041,4265r3,l9084,4265r3,l9089,4266r,2l9089,4293r,1l9087,4295r-3,1l9044,4296r-3,-1l9039,4294r-1,-1l9038,4268xe" filled="f" strokeweight=".04331mm">
              <v:path arrowok="t"/>
            </v:shape>
            <v:shape id="_x0000_s1042" style="position:absolute;left:8733;top:4599;width:51;height:31" coordorigin="8733,4599" coordsize="51,31" path="m8733,4602r,25l8734,4628r1,1l8738,4630r1,l8779,4630r2,l8782,4629r2,-1l8785,4627r,-25l8785,4601r-2,-1l8781,4599r-43,l8736,4599r-2,1l8733,4602xe" stroked="f">
              <v:path arrowok="t"/>
            </v:shape>
            <v:shape id="_x0000_s1041" style="position:absolute;left:8733;top:4599;width:51;height:31" coordorigin="8733,4599" coordsize="51,31" path="m8733,4602r1,-2l8736,4599r3,l8779,4599r3,l8784,4600r1,2l8785,4627r-1,1l8782,4629r-3,1l8739,4630r-3,-1l8734,4628r-1,-1l8733,4602xe" filled="f" strokeweight=".04331mm">
              <v:path arrowok="t"/>
            </v:shape>
            <w10:wrap anchorx="page" anchory="page"/>
          </v:group>
        </w:pict>
      </w:r>
      <w:r w:rsidR="0091239C">
        <w:rPr>
          <w:rFonts w:ascii="Arial" w:eastAsia="Arial" w:hAnsi="Arial" w:cs="Arial"/>
          <w:w w:val="120"/>
          <w:sz w:val="4"/>
          <w:szCs w:val="4"/>
        </w:rPr>
        <w:t>C</w:t>
      </w:r>
    </w:p>
    <w:p w:rsidR="00686231" w:rsidRDefault="0091239C">
      <w:pPr>
        <w:spacing w:before="12"/>
        <w:ind w:left="33" w:right="33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.10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.50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.11</w:t>
      </w:r>
    </w:p>
    <w:p w:rsidR="00686231" w:rsidRDefault="0091239C">
      <w:pPr>
        <w:spacing w:before="12"/>
        <w:ind w:left="162" w:right="16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15%</w:t>
      </w:r>
    </w:p>
    <w:p w:rsidR="00686231" w:rsidRDefault="0091239C">
      <w:pPr>
        <w:spacing w:before="18"/>
        <w:ind w:left="-23" w:right="-23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magnet_forearm_z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−245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76" w:right="2636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83</w:t>
      </w:r>
    </w:p>
    <w:p w:rsidR="00686231" w:rsidRDefault="0091239C">
      <w:pPr>
        <w:spacing w:before="10"/>
        <w:ind w:left="178" w:right="2639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D</w:t>
      </w:r>
    </w:p>
    <w:p w:rsidR="00686231" w:rsidRDefault="0091239C">
      <w:pPr>
        <w:spacing w:before="12"/>
        <w:ind w:left="26" w:right="2486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.24</w:t>
      </w:r>
    </w:p>
    <w:p w:rsidR="00686231" w:rsidRDefault="0091239C">
      <w:pPr>
        <w:spacing w:before="12"/>
        <w:ind w:left="155" w:right="2616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10%</w:t>
      </w:r>
    </w:p>
    <w:p w:rsidR="00686231" w:rsidRDefault="0091239C">
      <w:pPr>
        <w:spacing w:before="20"/>
        <w:ind w:left="-23" w:right="2438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3" w:space="720" w:equalWidth="0">
            <w:col w:w="2792" w:space="2091"/>
            <w:col w:w="443" w:space="985"/>
            <w:col w:w="2889"/>
          </w:cols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t>accel_forearm_x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&gt;=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−100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right="193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163</w:t>
      </w:r>
    </w:p>
    <w:p w:rsidR="00686231" w:rsidRDefault="0091239C">
      <w:pPr>
        <w:spacing w:before="10"/>
        <w:ind w:right="204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C</w:t>
      </w:r>
    </w:p>
    <w:p w:rsidR="00686231" w:rsidRDefault="0091239C">
      <w:pPr>
        <w:spacing w:before="12"/>
        <w:ind w:right="5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.11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.07</w:t>
      </w:r>
    </w:p>
    <w:p w:rsidR="00686231" w:rsidRDefault="0091239C">
      <w:pPr>
        <w:spacing w:before="12"/>
        <w:ind w:right="181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23%</w:t>
      </w:r>
    </w:p>
    <w:p w:rsidR="00686231" w:rsidRDefault="0091239C">
      <w:pPr>
        <w:spacing w:before="18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accel_dumbbell_y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&gt;=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−40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19" w:right="119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165</w:t>
      </w:r>
    </w:p>
    <w:p w:rsidR="00686231" w:rsidRDefault="0091239C">
      <w:pPr>
        <w:spacing w:before="10"/>
        <w:ind w:left="130" w:right="130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C</w:t>
      </w:r>
    </w:p>
    <w:p w:rsidR="00686231" w:rsidRDefault="0091239C">
      <w:pPr>
        <w:spacing w:before="12"/>
        <w:ind w:left="-23" w:right="-23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.55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.11</w:t>
      </w:r>
    </w:p>
    <w:p w:rsidR="00686231" w:rsidRDefault="0091239C">
      <w:pPr>
        <w:spacing w:before="12"/>
        <w:ind w:left="107" w:right="107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14%</w:t>
      </w:r>
    </w:p>
    <w:p w:rsidR="00686231" w:rsidRDefault="0091239C">
      <w:pPr>
        <w:spacing w:before="20"/>
        <w:ind w:left="-12" w:right="-1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num_window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88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19" w:right="2933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166</w:t>
      </w:r>
    </w:p>
    <w:p w:rsidR="00686231" w:rsidRDefault="0091239C">
      <w:pPr>
        <w:spacing w:before="10"/>
        <w:ind w:left="131" w:right="2944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E</w:t>
      </w:r>
    </w:p>
    <w:p w:rsidR="00686231" w:rsidRDefault="0091239C">
      <w:pPr>
        <w:spacing w:before="12"/>
        <w:ind w:left="-23" w:right="2791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.33</w:t>
      </w:r>
    </w:p>
    <w:p w:rsidR="00686231" w:rsidRDefault="0091239C">
      <w:pPr>
        <w:spacing w:before="12"/>
        <w:ind w:left="117" w:right="2930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7%</w:t>
      </w:r>
    </w:p>
    <w:p w:rsidR="00686231" w:rsidRDefault="0091239C">
      <w:pPr>
        <w:spacing w:before="20"/>
        <w:ind w:left="-16" w:right="2797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3" w:space="720" w:equalWidth="0">
            <w:col w:w="3800" w:space="1444"/>
            <w:col w:w="332" w:space="480"/>
            <w:col w:w="3144"/>
          </w:cols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t>rroll_dumbbell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40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left="2724" w:right="6384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326</w:t>
      </w:r>
    </w:p>
    <w:p w:rsidR="00686231" w:rsidRDefault="0091239C">
      <w:pPr>
        <w:spacing w:before="10"/>
        <w:ind w:left="2734" w:right="6394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D</w:t>
      </w:r>
    </w:p>
    <w:p w:rsidR="00686231" w:rsidRDefault="0091239C">
      <w:pPr>
        <w:spacing w:before="12"/>
        <w:ind w:left="2582" w:right="624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.12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</w:p>
    <w:p w:rsidR="00686231" w:rsidRDefault="0091239C">
      <w:pPr>
        <w:spacing w:before="12"/>
        <w:ind w:left="2711" w:right="6371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19%</w:t>
      </w:r>
    </w:p>
    <w:p w:rsidR="00686231" w:rsidRDefault="0091239C">
      <w:pPr>
        <w:spacing w:before="20"/>
        <w:ind w:left="2616" w:right="6276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space="720"/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t>rroll_belt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&gt;=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126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right="142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652</w:t>
      </w:r>
    </w:p>
    <w:p w:rsidR="00686231" w:rsidRDefault="0091239C">
      <w:pPr>
        <w:spacing w:before="10"/>
        <w:ind w:right="153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C</w:t>
      </w:r>
    </w:p>
    <w:p w:rsidR="00686231" w:rsidRDefault="0091239C">
      <w:pPr>
        <w:spacing w:before="1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.37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.59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.01</w:t>
      </w:r>
    </w:p>
    <w:p w:rsidR="00686231" w:rsidRDefault="0091239C">
      <w:pPr>
        <w:spacing w:before="12"/>
        <w:ind w:right="140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5%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19" w:right="5775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653</w:t>
      </w:r>
    </w:p>
    <w:p w:rsidR="00686231" w:rsidRDefault="0091239C">
      <w:pPr>
        <w:spacing w:before="10"/>
        <w:ind w:left="130" w:right="5785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D</w:t>
      </w:r>
    </w:p>
    <w:p w:rsidR="00686231" w:rsidRDefault="0091239C">
      <w:pPr>
        <w:spacing w:before="12"/>
        <w:ind w:left="-23" w:right="5633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.10</w:t>
      </w:r>
    </w:p>
    <w:p w:rsidR="00686231" w:rsidRDefault="0091239C">
      <w:pPr>
        <w:spacing w:before="12"/>
        <w:ind w:left="107" w:right="5762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2" w:space="720" w:equalWidth="0">
            <w:col w:w="2327" w:space="886"/>
            <w:col w:w="5987"/>
          </w:cols>
        </w:sectPr>
      </w:pPr>
      <w:r>
        <w:rPr>
          <w:rFonts w:ascii="Arial" w:eastAsia="Arial" w:hAnsi="Arial" w:cs="Arial"/>
          <w:w w:val="120"/>
          <w:sz w:val="4"/>
          <w:szCs w:val="4"/>
        </w:rPr>
        <w:t>15%</w:t>
      </w:r>
    </w:p>
    <w:p w:rsidR="00686231" w:rsidRDefault="0091239C">
      <w:pPr>
        <w:spacing w:before="20"/>
        <w:ind w:left="2024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space="720"/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lastRenderedPageBreak/>
        <w:t>pitch_belt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−43</w:t>
      </w:r>
      <w:r>
        <w:rPr>
          <w:rFonts w:ascii="Arial" w:eastAsia="Arial" w:hAnsi="Arial" w:cs="Arial"/>
          <w:b/>
          <w:sz w:val="4"/>
          <w:szCs w:val="4"/>
        </w:rPr>
        <w:t xml:space="preserve">                                                                                   </w:t>
      </w:r>
      <w:r>
        <w:rPr>
          <w:rFonts w:ascii="Arial" w:eastAsia="Arial" w:hAnsi="Arial" w:cs="Arial"/>
          <w:b/>
          <w:w w:val="120"/>
          <w:sz w:val="4"/>
          <w:szCs w:val="4"/>
        </w:rPr>
        <w:t>num_window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278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right="134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1306</w:t>
      </w:r>
    </w:p>
    <w:p w:rsidR="00686231" w:rsidRDefault="0091239C">
      <w:pPr>
        <w:spacing w:before="10"/>
        <w:ind w:right="153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C</w:t>
      </w:r>
    </w:p>
    <w:p w:rsidR="00686231" w:rsidRDefault="0091239C">
      <w:pPr>
        <w:spacing w:before="1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.46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.54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</w:p>
    <w:p w:rsidR="00686231" w:rsidRDefault="0091239C">
      <w:pPr>
        <w:spacing w:before="12"/>
        <w:ind w:right="140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2%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11" w:right="5361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1307</w:t>
      </w:r>
    </w:p>
    <w:p w:rsidR="00686231" w:rsidRDefault="0091239C">
      <w:pPr>
        <w:spacing w:before="10"/>
        <w:ind w:left="130" w:right="5379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D</w:t>
      </w:r>
    </w:p>
    <w:p w:rsidR="00686231" w:rsidRDefault="0091239C">
      <w:pPr>
        <w:spacing w:before="12"/>
        <w:ind w:left="-23" w:right="5227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.18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.17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.43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.12</w:t>
      </w:r>
    </w:p>
    <w:p w:rsidR="00686231" w:rsidRDefault="0091239C">
      <w:pPr>
        <w:spacing w:before="12"/>
        <w:ind w:left="107" w:right="5356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2" w:space="720" w:equalWidth="0">
            <w:col w:w="3139" w:space="480"/>
            <w:col w:w="5581"/>
          </w:cols>
        </w:sectPr>
      </w:pPr>
      <w:r>
        <w:rPr>
          <w:rFonts w:ascii="Arial" w:eastAsia="Arial" w:hAnsi="Arial" w:cs="Arial"/>
          <w:w w:val="120"/>
          <w:sz w:val="4"/>
          <w:szCs w:val="4"/>
        </w:rPr>
        <w:t>13%</w:t>
      </w:r>
    </w:p>
    <w:p w:rsidR="00686231" w:rsidRDefault="0091239C">
      <w:pPr>
        <w:spacing w:before="20"/>
        <w:ind w:left="2808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lastRenderedPageBreak/>
        <w:t>num_window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260</w:t>
      </w:r>
      <w:r>
        <w:rPr>
          <w:rFonts w:ascii="Arial" w:eastAsia="Arial" w:hAnsi="Arial" w:cs="Arial"/>
          <w:b/>
          <w:sz w:val="4"/>
          <w:szCs w:val="4"/>
        </w:rPr>
        <w:t xml:space="preserve">                                              </w:t>
      </w:r>
      <w:r>
        <w:rPr>
          <w:rFonts w:ascii="Arial" w:eastAsia="Arial" w:hAnsi="Arial" w:cs="Arial"/>
          <w:b/>
          <w:w w:val="120"/>
          <w:sz w:val="4"/>
          <w:szCs w:val="4"/>
        </w:rPr>
        <w:t>pitch_belt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−42</w:t>
      </w:r>
    </w:p>
    <w:p w:rsidR="00686231" w:rsidRDefault="00686231">
      <w:pPr>
        <w:spacing w:line="200" w:lineRule="exact"/>
      </w:pPr>
    </w:p>
    <w:p w:rsidR="00686231" w:rsidRDefault="00686231">
      <w:pPr>
        <w:spacing w:before="19" w:line="200" w:lineRule="exact"/>
        <w:sectPr w:rsidR="00686231">
          <w:type w:val="continuous"/>
          <w:pgSz w:w="12240" w:h="15840"/>
          <w:pgMar w:top="1420" w:right="1720" w:bottom="280" w:left="1320" w:header="720" w:footer="720" w:gutter="0"/>
          <w:cols w:space="720"/>
        </w:sectPr>
      </w:pPr>
    </w:p>
    <w:p w:rsidR="00686231" w:rsidRDefault="0091239C">
      <w:pPr>
        <w:spacing w:before="55" w:line="20" w:lineRule="exact"/>
        <w:ind w:left="732" w:right="-2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44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80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162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1304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1305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2612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2613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2614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2615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327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164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330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331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332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333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167</w:t>
      </w:r>
    </w:p>
    <w:p w:rsidR="00686231" w:rsidRDefault="0091239C">
      <w:pPr>
        <w:spacing w:before="55" w:line="20" w:lineRule="exact"/>
        <w:rPr>
          <w:rFonts w:ascii="Arial" w:eastAsia="Arial" w:hAnsi="Arial" w:cs="Arial"/>
          <w:sz w:val="3"/>
          <w:szCs w:val="3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9" w:space="720" w:equalWidth="0">
            <w:col w:w="1162" w:space="365"/>
            <w:col w:w="49" w:space="349"/>
            <w:col w:w="471" w:space="341"/>
            <w:col w:w="471" w:space="341"/>
            <w:col w:w="869" w:space="357"/>
            <w:col w:w="49" w:space="357"/>
            <w:col w:w="455" w:space="357"/>
            <w:col w:w="861" w:space="365"/>
            <w:col w:w="1981"/>
          </w:cols>
        </w:sect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84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85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43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11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33</w:t>
      </w:r>
    </w:p>
    <w:p w:rsidR="00686231" w:rsidRDefault="0091239C">
      <w:pPr>
        <w:spacing w:before="10"/>
        <w:ind w:left="728" w:right="-25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lastRenderedPageBreak/>
        <w:t>A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A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0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B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C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B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C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0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D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C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0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B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C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B</w:t>
      </w:r>
    </w:p>
    <w:p w:rsidR="00686231" w:rsidRDefault="0091239C">
      <w:pPr>
        <w:spacing w:before="10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E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D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B</w:t>
      </w:r>
    </w:p>
    <w:p w:rsidR="00686231" w:rsidRDefault="0091239C">
      <w:pPr>
        <w:spacing w:before="10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6" w:space="720" w:equalWidth="0">
            <w:col w:w="1564" w:space="381"/>
            <w:col w:w="1649" w:space="381"/>
            <w:col w:w="838" w:space="381"/>
            <w:col w:w="837" w:space="381"/>
            <w:col w:w="837" w:space="381"/>
            <w:col w:w="1570"/>
          </w:cols>
        </w:sect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E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D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E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E</w:t>
      </w:r>
    </w:p>
    <w:p w:rsidR="00686231" w:rsidRDefault="0091239C">
      <w:pPr>
        <w:spacing w:before="12"/>
        <w:ind w:left="574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space="720"/>
        </w:sectPr>
      </w:pPr>
      <w:r>
        <w:rPr>
          <w:rFonts w:ascii="Arial" w:eastAsia="Arial" w:hAnsi="Arial" w:cs="Arial"/>
          <w:w w:val="120"/>
          <w:sz w:val="4"/>
          <w:szCs w:val="4"/>
        </w:rPr>
        <w:lastRenderedPageBreak/>
        <w:t>.99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.77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.07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.74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.93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.02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.95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1.00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1.00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 </w:t>
      </w:r>
      <w:r>
        <w:rPr>
          <w:rFonts w:ascii="Arial" w:eastAsia="Arial" w:hAnsi="Arial" w:cs="Arial"/>
          <w:w w:val="120"/>
          <w:sz w:val="4"/>
          <w:szCs w:val="4"/>
        </w:rPr>
        <w:t>.40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.02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.13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.52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.14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.92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.81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.15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.85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.60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.12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.82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.04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.40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.68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.07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.81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.07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1.00</w:t>
      </w:r>
      <w:r>
        <w:rPr>
          <w:rFonts w:ascii="Arial" w:eastAsia="Arial" w:hAnsi="Arial" w:cs="Arial"/>
          <w:sz w:val="4"/>
          <w:szCs w:val="4"/>
        </w:rPr>
        <w:t xml:space="preserve">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.75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.80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.99</w:t>
      </w:r>
    </w:p>
    <w:p w:rsidR="00686231" w:rsidRDefault="0091239C">
      <w:pPr>
        <w:spacing w:before="12"/>
        <w:ind w:left="714" w:right="-25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lastRenderedPageBreak/>
        <w:t>8%</w:t>
      </w:r>
      <w:r>
        <w:rPr>
          <w:rFonts w:ascii="Arial" w:eastAsia="Arial" w:hAnsi="Arial" w:cs="Arial"/>
          <w:sz w:val="4"/>
          <w:szCs w:val="4"/>
        </w:rPr>
        <w:t xml:space="preserve">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11%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10%</w:t>
      </w:r>
      <w:r>
        <w:rPr>
          <w:rFonts w:ascii="Arial" w:eastAsia="Arial" w:hAnsi="Arial" w:cs="Arial"/>
          <w:sz w:val="4"/>
          <w:szCs w:val="4"/>
        </w:rPr>
        <w:t xml:space="preserve">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2%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3%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1%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1%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3%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10%</w:t>
      </w:r>
      <w:r>
        <w:rPr>
          <w:rFonts w:ascii="Arial" w:eastAsia="Arial" w:hAnsi="Arial" w:cs="Arial"/>
          <w:sz w:val="4"/>
          <w:szCs w:val="4"/>
        </w:rPr>
        <w:t xml:space="preserve">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3%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1%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1%</w:t>
      </w:r>
      <w:r>
        <w:rPr>
          <w:rFonts w:ascii="Arial" w:eastAsia="Arial" w:hAnsi="Arial" w:cs="Arial"/>
          <w:sz w:val="4"/>
          <w:szCs w:val="4"/>
        </w:rPr>
        <w:t xml:space="preserve">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13%</w:t>
      </w:r>
      <w:r>
        <w:rPr>
          <w:rFonts w:ascii="Arial" w:eastAsia="Arial" w:hAnsi="Arial" w:cs="Arial"/>
          <w:sz w:val="4"/>
          <w:szCs w:val="4"/>
        </w:rPr>
        <w:t xml:space="preserve">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1%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5%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4%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7%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1%</w:t>
      </w:r>
    </w:p>
    <w:p w:rsidR="00686231" w:rsidRDefault="0091239C">
      <w:pPr>
        <w:spacing w:before="12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9" w:space="720" w:equalWidth="0">
            <w:col w:w="1182" w:space="333"/>
            <w:col w:w="469" w:space="353"/>
            <w:col w:w="459" w:space="353"/>
            <w:col w:w="459" w:space="343"/>
            <w:col w:w="875" w:space="353"/>
            <w:col w:w="865" w:space="353"/>
            <w:col w:w="459" w:space="353"/>
            <w:col w:w="459" w:space="353"/>
            <w:col w:w="1179"/>
          </w:cols>
        </w:sect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4%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4%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8%</w:t>
      </w:r>
    </w:p>
    <w:p w:rsidR="00686231" w:rsidRDefault="008E2A4A">
      <w:pPr>
        <w:spacing w:before="7" w:line="120" w:lineRule="exact"/>
        <w:rPr>
          <w:sz w:val="13"/>
          <w:szCs w:val="13"/>
        </w:rPr>
      </w:pPr>
      <w:r w:rsidRPr="008E2A4A">
        <w:lastRenderedPageBreak/>
        <w:pict>
          <v:group id="_x0000_s1038" style="position:absolute;margin-left:69pt;margin-top:387.9pt;width:474pt;height:36.8pt;z-index:-251655680;mso-position-horizontal-relative:page;mso-position-vertical-relative:page" coordorigin="1380,7758" coordsize="9480,736">
            <v:shape id="_x0000_s1039" style="position:absolute;left:1380;top:7758;width:9480;height:736" coordorigin="1380,7758" coordsize="9480,736" path="m1380,8494r9480,l10860,7758r-9480,l1380,8494xe" fillcolor="#f7f7f7" stroked="f">
              <v:path arrowok="t"/>
            </v:shape>
            <w10:wrap anchorx="page" anchory="page"/>
          </v:group>
        </w:pict>
      </w:r>
      <w:r w:rsidRPr="008E2A4A">
        <w:pict>
          <v:group id="_x0000_s1036" style="position:absolute;margin-left:69pt;margin-top:76pt;width:474pt;height:38.95pt;z-index:-251657728;mso-position-horizontal-relative:page;mso-position-vertical-relative:page" coordorigin="1380,1520" coordsize="9480,779">
            <v:shape id="_x0000_s1037" style="position:absolute;left:1380;top:1520;width:9480;height:779" coordorigin="1380,1520" coordsize="9480,779" path="m1380,2299r9480,l10860,1520r-9480,l1380,2299xe" fillcolor="#f7f7f7" stroked="f">
              <v:path arrowok="t"/>
            </v:shape>
            <w10:wrap anchorx="page" anchory="page"/>
          </v:group>
        </w:pict>
      </w:r>
    </w:p>
    <w:p w:rsidR="00686231" w:rsidRDefault="00686231">
      <w:pPr>
        <w:spacing w:line="200" w:lineRule="exact"/>
      </w:pPr>
    </w:p>
    <w:p w:rsidR="00686231" w:rsidRDefault="0091239C">
      <w:pPr>
        <w:spacing w:before="55"/>
        <w:ind w:left="3911" w:right="3303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w w:val="108"/>
          <w:sz w:val="9"/>
          <w:szCs w:val="9"/>
        </w:rPr>
        <w:t>Rattle</w:t>
      </w:r>
      <w:r>
        <w:rPr>
          <w:rFonts w:ascii="Arial" w:eastAsia="Arial" w:hAnsi="Arial" w:cs="Arial"/>
          <w:sz w:val="9"/>
          <w:szCs w:val="9"/>
        </w:rPr>
        <w:t xml:space="preserve"> </w:t>
      </w:r>
      <w:r>
        <w:rPr>
          <w:rFonts w:ascii="Arial" w:eastAsia="Arial" w:hAnsi="Arial" w:cs="Arial"/>
          <w:w w:val="108"/>
          <w:sz w:val="9"/>
          <w:szCs w:val="9"/>
        </w:rPr>
        <w:t>2017−Aug−16</w:t>
      </w:r>
      <w:r>
        <w:rPr>
          <w:rFonts w:ascii="Arial" w:eastAsia="Arial" w:hAnsi="Arial" w:cs="Arial"/>
          <w:sz w:val="9"/>
          <w:szCs w:val="9"/>
        </w:rPr>
        <w:t xml:space="preserve"> </w:t>
      </w:r>
      <w:r>
        <w:rPr>
          <w:rFonts w:ascii="Arial" w:eastAsia="Arial" w:hAnsi="Arial" w:cs="Arial"/>
          <w:w w:val="108"/>
          <w:sz w:val="9"/>
          <w:szCs w:val="9"/>
        </w:rPr>
        <w:t>01:03:52</w:t>
      </w:r>
      <w:r>
        <w:rPr>
          <w:rFonts w:ascii="Arial" w:eastAsia="Arial" w:hAnsi="Arial" w:cs="Arial"/>
          <w:sz w:val="9"/>
          <w:szCs w:val="9"/>
        </w:rPr>
        <w:t xml:space="preserve"> </w:t>
      </w:r>
      <w:r>
        <w:rPr>
          <w:rFonts w:ascii="Arial" w:eastAsia="Arial" w:hAnsi="Arial" w:cs="Arial"/>
          <w:w w:val="108"/>
          <w:sz w:val="9"/>
          <w:szCs w:val="9"/>
        </w:rPr>
        <w:t>Yash_Kumar_Singh</w:t>
      </w:r>
    </w:p>
    <w:p w:rsidR="00686231" w:rsidRDefault="00686231">
      <w:pPr>
        <w:spacing w:before="5" w:line="160" w:lineRule="exact"/>
        <w:rPr>
          <w:sz w:val="16"/>
          <w:szCs w:val="16"/>
        </w:rPr>
      </w:pPr>
    </w:p>
    <w:p w:rsidR="00686231" w:rsidRDefault="0091239C">
      <w:pPr>
        <w:spacing w:line="253" w:lineRule="auto"/>
        <w:ind w:left="120" w:right="360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predictDT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predict</w:t>
      </w:r>
      <w:r>
        <w:rPr>
          <w:rFonts w:ascii="Courier New" w:eastAsia="Courier New" w:hAnsi="Courier New" w:cs="Courier New"/>
          <w:color w:val="000000"/>
          <w:w w:val="99"/>
        </w:rPr>
        <w:t>(modelDT,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test,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type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"class"</w:t>
      </w:r>
      <w:r>
        <w:rPr>
          <w:rFonts w:ascii="Courier New" w:eastAsia="Courier New" w:hAnsi="Courier New" w:cs="Courier New"/>
          <w:color w:val="000000"/>
          <w:w w:val="99"/>
        </w:rPr>
        <w:t>) confMatDT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&lt;-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confusionMatrix</w:t>
      </w:r>
      <w:r>
        <w:rPr>
          <w:rFonts w:ascii="Courier New" w:eastAsia="Courier New" w:hAnsi="Courier New" w:cs="Courier New"/>
          <w:color w:val="000000"/>
          <w:w w:val="99"/>
        </w:rPr>
        <w:t>(predictDT,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test$classe) confMatDT</w:t>
      </w:r>
    </w:p>
    <w:p w:rsidR="00686231" w:rsidRDefault="00686231">
      <w:pPr>
        <w:spacing w:before="9" w:line="160" w:lineRule="exact"/>
        <w:rPr>
          <w:sz w:val="17"/>
          <w:szCs w:val="17"/>
        </w:rPr>
      </w:pPr>
    </w:p>
    <w:p w:rsidR="00686231" w:rsidRDefault="0091239C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Confusion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Matrix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Reference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Prediction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1505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233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44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80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39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609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36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25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76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818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143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88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86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145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51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612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131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76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77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108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809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Overall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</w:t>
      </w:r>
      <w:r>
        <w:rPr>
          <w:rFonts w:ascii="Courier New" w:eastAsia="Courier New" w:hAnsi="Courier New" w:cs="Courier New"/>
          <w:w w:val="99"/>
        </w:rPr>
        <w:t>Accuracy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0.7397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</w:t>
      </w:r>
      <w:r>
        <w:rPr>
          <w:rFonts w:ascii="Courier New" w:eastAsia="Courier New" w:hAnsi="Courier New" w:cs="Courier New"/>
          <w:w w:val="99"/>
        </w:rPr>
        <w:t>95%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CI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(0.7283,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0.7509)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No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Information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0.2845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P-Value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[Acc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NIR]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2.2e-16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</w:t>
      </w:r>
      <w:r>
        <w:rPr>
          <w:rFonts w:ascii="Courier New" w:eastAsia="Courier New" w:hAnsi="Courier New" w:cs="Courier New"/>
          <w:w w:val="99"/>
        </w:rPr>
        <w:t>Kappa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0.6696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Mcnemar's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Test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P-Value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2.2e-16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lastRenderedPageBreak/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 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</w:p>
    <w:p w:rsidR="008C6A58" w:rsidRPr="008C6A58" w:rsidRDefault="0091239C">
      <w:pPr>
        <w:spacing w:before="12"/>
        <w:ind w:left="120"/>
        <w:rPr>
          <w:rFonts w:ascii="Courier New" w:eastAsia="Courier New" w:hAnsi="Courier New" w:cs="Courier New"/>
          <w:w w:val="99"/>
        </w:rPr>
        <w:sectPr w:rsidR="008C6A58" w:rsidRPr="008C6A58">
          <w:type w:val="continuous"/>
          <w:pgSz w:w="12240" w:h="15840"/>
          <w:pgMar w:top="1420" w:right="1720" w:bottom="280" w:left="132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Sensitivity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0.8990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0.5347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0.7973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0.6349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0.747</w:t>
      </w:r>
    </w:p>
    <w:p w:rsidR="00686231" w:rsidRDefault="008E2A4A">
      <w:pPr>
        <w:spacing w:before="92"/>
        <w:ind w:left="120"/>
        <w:rPr>
          <w:rFonts w:ascii="Courier New" w:eastAsia="Courier New" w:hAnsi="Courier New" w:cs="Courier New"/>
        </w:rPr>
      </w:pPr>
      <w:r w:rsidRPr="008E2A4A">
        <w:lastRenderedPageBreak/>
        <w:pict>
          <v:group id="_x0000_s1034" style="position:absolute;left:0;text-align:left;margin-left:69pt;margin-top:456.8pt;width:474pt;height:36.8pt;z-index:-251653632;mso-position-horizontal-relative:page;mso-position-vertical-relative:page" coordorigin="1380,9136" coordsize="9480,736">
            <v:shape id="_x0000_s1035" style="position:absolute;left:1380;top:9136;width:9480;height:736" coordorigin="1380,9136" coordsize="9480,736" path="m1380,9872r9480,l10860,9136r-9480,l1380,9872xe" fillcolor="#f7f7f7" stroked="f">
              <v:path arrowok="t"/>
            </v:shape>
            <w10:wrap anchorx="page" anchory="page"/>
          </v:group>
        </w:pict>
      </w:r>
      <w:r w:rsidRPr="008E2A4A">
        <w:pict>
          <v:group id="_x0000_s1032" style="position:absolute;left:0;text-align:left;margin-left:69pt;margin-top:198pt;width:474pt;height:67.5pt;z-index:-251654656;mso-position-horizontal-relative:page;mso-position-vertical-relative:page" coordorigin="1380,3960" coordsize="9480,1350">
            <v:shape id="_x0000_s1033" style="position:absolute;left:1380;top:3960;width:9480;height:1350" coordorigin="1380,3960" coordsize="9480,1350" path="m1380,5310r9480,l10860,3960r-9480,l1380,5310xe" fillcolor="#f7f7f7" stroked="f">
              <v:path arrowok="t"/>
            </v:shape>
            <w10:wrap anchorx="page" anchory="page"/>
          </v:group>
        </w:pict>
      </w:r>
      <w:r w:rsidR="0091239C">
        <w:rPr>
          <w:rFonts w:ascii="Courier New" w:eastAsia="Courier New" w:hAnsi="Courier New" w:cs="Courier New"/>
          <w:w w:val="99"/>
        </w:rPr>
        <w:t>##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w w:val="99"/>
        </w:rPr>
        <w:t>Specificity</w:t>
      </w:r>
      <w:r w:rsidR="0091239C">
        <w:rPr>
          <w:rFonts w:ascii="Courier New" w:eastAsia="Courier New" w:hAnsi="Courier New" w:cs="Courier New"/>
        </w:rPr>
        <w:t xml:space="preserve">          </w:t>
      </w:r>
      <w:r w:rsidR="0091239C">
        <w:rPr>
          <w:rFonts w:ascii="Courier New" w:eastAsia="Courier New" w:hAnsi="Courier New" w:cs="Courier New"/>
          <w:w w:val="99"/>
        </w:rPr>
        <w:t>0.9083</w:t>
      </w:r>
      <w:r w:rsidR="0091239C">
        <w:rPr>
          <w:rFonts w:ascii="Courier New" w:eastAsia="Courier New" w:hAnsi="Courier New" w:cs="Courier New"/>
        </w:rPr>
        <w:t xml:space="preserve">   </w:t>
      </w:r>
      <w:r w:rsidR="0091239C">
        <w:rPr>
          <w:rFonts w:ascii="Courier New" w:eastAsia="Courier New" w:hAnsi="Courier New" w:cs="Courier New"/>
          <w:w w:val="99"/>
        </w:rPr>
        <w:t>0.9745</w:t>
      </w:r>
      <w:r w:rsidR="0091239C">
        <w:rPr>
          <w:rFonts w:ascii="Courier New" w:eastAsia="Courier New" w:hAnsi="Courier New" w:cs="Courier New"/>
        </w:rPr>
        <w:t xml:space="preserve">   </w:t>
      </w:r>
      <w:r w:rsidR="0091239C">
        <w:rPr>
          <w:rFonts w:ascii="Courier New" w:eastAsia="Courier New" w:hAnsi="Courier New" w:cs="Courier New"/>
          <w:w w:val="99"/>
        </w:rPr>
        <w:t>0.9325</w:t>
      </w:r>
      <w:r w:rsidR="0091239C">
        <w:rPr>
          <w:rFonts w:ascii="Courier New" w:eastAsia="Courier New" w:hAnsi="Courier New" w:cs="Courier New"/>
        </w:rPr>
        <w:t xml:space="preserve">   </w:t>
      </w:r>
      <w:r w:rsidR="0091239C">
        <w:rPr>
          <w:rFonts w:ascii="Courier New" w:eastAsia="Courier New" w:hAnsi="Courier New" w:cs="Courier New"/>
          <w:w w:val="99"/>
        </w:rPr>
        <w:t>0.9161</w:t>
      </w:r>
      <w:r w:rsidR="0091239C">
        <w:rPr>
          <w:rFonts w:ascii="Courier New" w:eastAsia="Courier New" w:hAnsi="Courier New" w:cs="Courier New"/>
        </w:rPr>
        <w:t xml:space="preserve">   </w:t>
      </w:r>
      <w:r w:rsidR="0091239C">
        <w:rPr>
          <w:rFonts w:ascii="Courier New" w:eastAsia="Courier New" w:hAnsi="Courier New" w:cs="Courier New"/>
          <w:w w:val="99"/>
        </w:rPr>
        <w:t>0.9409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Pos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0.7959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0.8342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0.7138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0.5971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0.7402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Neg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0.9577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0.8972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0.9561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0.9276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0.9430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Prevalence</w:t>
      </w:r>
      <w:r>
        <w:rPr>
          <w:rFonts w:ascii="Courier New" w:eastAsia="Courier New" w:hAnsi="Courier New" w:cs="Courier New"/>
        </w:rPr>
        <w:t xml:space="preserve">           </w:t>
      </w:r>
      <w:r>
        <w:rPr>
          <w:rFonts w:ascii="Courier New" w:eastAsia="Courier New" w:hAnsi="Courier New" w:cs="Courier New"/>
          <w:w w:val="99"/>
        </w:rPr>
        <w:t>0.2845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0.1935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0.1743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0.1839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Detection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0.2557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0.1035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0.1390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0.1040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0.1375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Detection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Prevalence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0.3213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0.1240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0.1947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0.1742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0.1857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Balanced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Accuracy</w:t>
      </w: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w w:val="99"/>
        </w:rPr>
        <w:t>0.9037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0.7546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0.8649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0.7755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0.8443</w:t>
      </w:r>
    </w:p>
    <w:p w:rsidR="00686231" w:rsidRDefault="00686231">
      <w:pPr>
        <w:spacing w:before="1" w:line="180" w:lineRule="exact"/>
        <w:rPr>
          <w:sz w:val="19"/>
          <w:szCs w:val="19"/>
        </w:rPr>
      </w:pPr>
    </w:p>
    <w:p w:rsidR="00686231" w:rsidRDefault="00686231">
      <w:pPr>
        <w:spacing w:line="200" w:lineRule="exact"/>
      </w:pPr>
    </w:p>
    <w:p w:rsidR="00686231" w:rsidRDefault="0091239C">
      <w:pPr>
        <w:spacing w:line="220" w:lineRule="exact"/>
        <w:ind w:left="120"/>
      </w:pPr>
      <w:r>
        <w:rPr>
          <w:b/>
          <w:w w:val="99"/>
        </w:rPr>
        <w:t>Random</w:t>
      </w:r>
      <w:r>
        <w:rPr>
          <w:b/>
        </w:rPr>
        <w:t xml:space="preserve">  </w:t>
      </w:r>
      <w:r>
        <w:rPr>
          <w:b/>
          <w:w w:val="99"/>
        </w:rPr>
        <w:t>Forest</w:t>
      </w:r>
    </w:p>
    <w:p w:rsidR="00686231" w:rsidRDefault="00686231">
      <w:pPr>
        <w:spacing w:before="1" w:line="100" w:lineRule="exact"/>
        <w:rPr>
          <w:sz w:val="11"/>
          <w:szCs w:val="11"/>
        </w:rPr>
      </w:pPr>
    </w:p>
    <w:p w:rsidR="00686231" w:rsidRDefault="00686231">
      <w:pPr>
        <w:spacing w:line="200" w:lineRule="exact"/>
      </w:pPr>
    </w:p>
    <w:p w:rsidR="00686231" w:rsidRDefault="0091239C">
      <w:pPr>
        <w:spacing w:before="47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library</w:t>
      </w:r>
      <w:r>
        <w:rPr>
          <w:rFonts w:ascii="Courier New" w:eastAsia="Courier New" w:hAnsi="Courier New" w:cs="Courier New"/>
          <w:color w:val="000000"/>
          <w:w w:val="99"/>
        </w:rPr>
        <w:t>(caret)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set.seed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0000CE"/>
          <w:w w:val="99"/>
        </w:rPr>
        <w:t>13908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control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trainControl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214987"/>
          <w:w w:val="99"/>
        </w:rPr>
        <w:t>method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"cv"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number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CE"/>
          <w:w w:val="99"/>
        </w:rPr>
        <w:t>3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verboseIter=</w:t>
      </w:r>
      <w:r>
        <w:rPr>
          <w:rFonts w:ascii="Courier New" w:eastAsia="Courier New" w:hAnsi="Courier New" w:cs="Courier New"/>
          <w:color w:val="8E5902"/>
          <w:w w:val="99"/>
        </w:rPr>
        <w:t>FALSE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modelRF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train</w:t>
      </w:r>
      <w:r>
        <w:rPr>
          <w:rFonts w:ascii="Courier New" w:eastAsia="Courier New" w:hAnsi="Courier New" w:cs="Courier New"/>
          <w:color w:val="000000"/>
          <w:w w:val="99"/>
        </w:rPr>
        <w:t>(classe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~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.,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data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train,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method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"rf"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trControl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control)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modelRF$finalModel</w:t>
      </w:r>
    </w:p>
    <w:p w:rsidR="00686231" w:rsidRDefault="00686231">
      <w:pPr>
        <w:spacing w:before="8" w:line="200" w:lineRule="exact"/>
      </w:pPr>
    </w:p>
    <w:p w:rsidR="00686231" w:rsidRDefault="0091239C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Call: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randomForest(x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x,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y,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mtry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param$mtry)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</w:t>
      </w:r>
      <w:r>
        <w:rPr>
          <w:rFonts w:ascii="Courier New" w:eastAsia="Courier New" w:hAnsi="Courier New" w:cs="Courier New"/>
          <w:w w:val="99"/>
        </w:rPr>
        <w:t>Type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random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forest: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classification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  </w:t>
      </w:r>
      <w:r>
        <w:rPr>
          <w:rFonts w:ascii="Courier New" w:eastAsia="Courier New" w:hAnsi="Courier New" w:cs="Courier New"/>
          <w:w w:val="99"/>
        </w:rPr>
        <w:t>Number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trees: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500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No.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variables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tried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each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split: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27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OOB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estimate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error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0.24%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Confusion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matrix: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class.error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3904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0.0005120328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7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2645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0.0048908954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4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2392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0.0016694491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8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2243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0.0039964476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5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2520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0.0019801980</w:t>
      </w:r>
    </w:p>
    <w:p w:rsidR="00686231" w:rsidRDefault="0091239C">
      <w:pPr>
        <w:spacing w:before="91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predictRF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predict</w:t>
      </w:r>
      <w:r>
        <w:rPr>
          <w:rFonts w:ascii="Courier New" w:eastAsia="Courier New" w:hAnsi="Courier New" w:cs="Courier New"/>
          <w:color w:val="000000"/>
          <w:w w:val="99"/>
        </w:rPr>
        <w:t>(modelRF,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test)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confMatRF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confusionMatrix</w:t>
      </w:r>
      <w:r>
        <w:rPr>
          <w:rFonts w:ascii="Courier New" w:eastAsia="Courier New" w:hAnsi="Courier New" w:cs="Courier New"/>
          <w:color w:val="000000"/>
          <w:w w:val="99"/>
        </w:rPr>
        <w:t>(predictRF,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test$classe)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confMatRF</w:t>
      </w:r>
    </w:p>
    <w:p w:rsidR="00686231" w:rsidRDefault="00686231">
      <w:pPr>
        <w:spacing w:before="2" w:line="180" w:lineRule="exact"/>
        <w:rPr>
          <w:sz w:val="19"/>
          <w:szCs w:val="19"/>
        </w:rPr>
      </w:pPr>
    </w:p>
    <w:p w:rsidR="00686231" w:rsidRDefault="0091239C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Confusion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Matrix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Reference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Prediction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1674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1130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3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1025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958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3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1079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Overall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</w:t>
      </w:r>
      <w:r>
        <w:rPr>
          <w:rFonts w:ascii="Courier New" w:eastAsia="Courier New" w:hAnsi="Courier New" w:cs="Courier New"/>
          <w:w w:val="99"/>
        </w:rPr>
        <w:t>Accuracy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0.9968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</w:t>
      </w:r>
      <w:r>
        <w:rPr>
          <w:rFonts w:ascii="Courier New" w:eastAsia="Courier New" w:hAnsi="Courier New" w:cs="Courier New"/>
          <w:w w:val="99"/>
        </w:rPr>
        <w:t>95%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CI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(0.995,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0.9981)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No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Information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0.2845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P-Value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[Acc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NIR]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2.2e-16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  <w:sectPr w:rsidR="00686231">
          <w:pgSz w:w="12240" w:h="15840"/>
          <w:pgMar w:top="1380" w:right="1720" w:bottom="280" w:left="1320" w:header="0" w:footer="801" w:gutter="0"/>
          <w:cols w:space="720"/>
        </w:sect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</w:t>
      </w:r>
      <w:r>
        <w:rPr>
          <w:rFonts w:ascii="Courier New" w:eastAsia="Courier New" w:hAnsi="Courier New" w:cs="Courier New"/>
          <w:w w:val="99"/>
        </w:rPr>
        <w:t>Kappa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0.9959</w:t>
      </w:r>
    </w:p>
    <w:p w:rsidR="00686231" w:rsidRDefault="0091239C">
      <w:pPr>
        <w:spacing w:before="9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lastRenderedPageBreak/>
        <w:t>##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Mcnemar's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Test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P-Value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NA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 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Sensitivity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1.0000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0.9921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0.9972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Specificity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0.9988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0.9981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1.0000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Pos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0.9970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0.9913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0.9958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1.0000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Neg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1.0000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0.9981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0.9988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0.9994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Prevalence</w:t>
      </w:r>
      <w:r>
        <w:rPr>
          <w:rFonts w:ascii="Courier New" w:eastAsia="Courier New" w:hAnsi="Courier New" w:cs="Courier New"/>
        </w:rPr>
        <w:t xml:space="preserve">           </w:t>
      </w:r>
      <w:r>
        <w:rPr>
          <w:rFonts w:ascii="Courier New" w:eastAsia="Courier New" w:hAnsi="Courier New" w:cs="Courier New"/>
          <w:w w:val="99"/>
        </w:rPr>
        <w:t>0.2845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0.1935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0.1743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0.1839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Detection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0.2845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0.1920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0.1742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0.1628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0.1833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Detection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Prevalence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0.2853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0.1922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0.1757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0.1635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0.1833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Balanced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Accuracy</w:t>
      </w: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w w:val="99"/>
        </w:rPr>
        <w:t>0.9994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0.9959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0.9986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0.9965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0.9986</w:t>
      </w:r>
    </w:p>
    <w:p w:rsidR="00686231" w:rsidRDefault="00686231">
      <w:pPr>
        <w:spacing w:before="1" w:line="180" w:lineRule="exact"/>
        <w:rPr>
          <w:sz w:val="19"/>
          <w:szCs w:val="19"/>
        </w:rPr>
      </w:pPr>
    </w:p>
    <w:p w:rsidR="00686231" w:rsidRDefault="00686231">
      <w:pPr>
        <w:spacing w:line="200" w:lineRule="exact"/>
      </w:pPr>
    </w:p>
    <w:p w:rsidR="00686231" w:rsidRDefault="0091239C">
      <w:pPr>
        <w:spacing w:line="220" w:lineRule="exact"/>
        <w:ind w:left="120"/>
      </w:pPr>
      <w:r>
        <w:rPr>
          <w:b/>
          <w:w w:val="99"/>
        </w:rPr>
        <w:t>Generalized</w:t>
      </w:r>
      <w:r>
        <w:rPr>
          <w:b/>
        </w:rPr>
        <w:t xml:space="preserve">  </w:t>
      </w:r>
      <w:r>
        <w:rPr>
          <w:b/>
          <w:w w:val="99"/>
        </w:rPr>
        <w:t>Boosted</w:t>
      </w:r>
      <w:r>
        <w:rPr>
          <w:b/>
        </w:rPr>
        <w:t xml:space="preserve">  </w:t>
      </w:r>
      <w:r>
        <w:rPr>
          <w:b/>
          <w:w w:val="99"/>
        </w:rPr>
        <w:t>Model</w:t>
      </w:r>
    </w:p>
    <w:p w:rsidR="00686231" w:rsidRDefault="00686231">
      <w:pPr>
        <w:spacing w:before="1" w:line="100" w:lineRule="exact"/>
        <w:rPr>
          <w:sz w:val="11"/>
          <w:szCs w:val="11"/>
        </w:rPr>
      </w:pPr>
    </w:p>
    <w:p w:rsidR="00686231" w:rsidRDefault="00686231">
      <w:pPr>
        <w:spacing w:line="200" w:lineRule="exact"/>
      </w:pPr>
    </w:p>
    <w:p w:rsidR="00686231" w:rsidRDefault="0091239C">
      <w:pPr>
        <w:spacing w:before="47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library</w:t>
      </w:r>
      <w:r>
        <w:rPr>
          <w:rFonts w:ascii="Courier New" w:eastAsia="Courier New" w:hAnsi="Courier New" w:cs="Courier New"/>
          <w:color w:val="000000"/>
          <w:w w:val="99"/>
        </w:rPr>
        <w:t>(caret)</w:t>
      </w:r>
    </w:p>
    <w:p w:rsidR="00686231" w:rsidRDefault="008E2A4A">
      <w:pPr>
        <w:spacing w:before="12"/>
        <w:ind w:left="120"/>
        <w:rPr>
          <w:rFonts w:ascii="Courier New" w:eastAsia="Courier New" w:hAnsi="Courier New" w:cs="Courier New"/>
        </w:rPr>
      </w:pPr>
      <w:r w:rsidRPr="008E2A4A">
        <w:pict>
          <v:group id="_x0000_s1030" style="position:absolute;left:0;text-align:left;margin-left:69pt;margin-top:-18.9pt;width:474pt;height:67.5pt;z-index:-251652608;mso-position-horizontal-relative:page" coordorigin="1380,-378" coordsize="9480,1350">
            <v:shape id="_x0000_s1031" style="position:absolute;left:1380;top:-378;width:9480;height:1350" coordorigin="1380,-378" coordsize="9480,1350" path="m1380,972r9480,l10860,-378r-9480,l1380,972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set.seed</w:t>
      </w:r>
      <w:r w:rsidR="0091239C">
        <w:rPr>
          <w:rFonts w:ascii="Courier New" w:eastAsia="Courier New" w:hAnsi="Courier New" w:cs="Courier New"/>
          <w:color w:val="000000"/>
          <w:w w:val="99"/>
        </w:rPr>
        <w:t>(</w:t>
      </w:r>
      <w:r w:rsidR="0091239C">
        <w:rPr>
          <w:rFonts w:ascii="Courier New" w:eastAsia="Courier New" w:hAnsi="Courier New" w:cs="Courier New"/>
          <w:color w:val="0000CE"/>
          <w:w w:val="99"/>
        </w:rPr>
        <w:t>13908</w:t>
      </w:r>
      <w:r w:rsidR="0091239C"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 w:line="253" w:lineRule="auto"/>
        <w:ind w:left="120" w:right="7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control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trainControl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214987"/>
          <w:w w:val="99"/>
        </w:rPr>
        <w:t>method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"repeatedcv"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number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CE"/>
          <w:w w:val="99"/>
        </w:rPr>
        <w:t>5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repeats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CE"/>
          <w:w w:val="99"/>
        </w:rPr>
        <w:t>1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verboseIter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8E5902"/>
          <w:w w:val="99"/>
        </w:rPr>
        <w:t>FALSE</w:t>
      </w:r>
      <w:r>
        <w:rPr>
          <w:rFonts w:ascii="Courier New" w:eastAsia="Courier New" w:hAnsi="Courier New" w:cs="Courier New"/>
          <w:color w:val="000000"/>
          <w:w w:val="99"/>
        </w:rPr>
        <w:t>) modelGBM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&lt;-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train</w:t>
      </w:r>
      <w:r>
        <w:rPr>
          <w:rFonts w:ascii="Courier New" w:eastAsia="Courier New" w:hAnsi="Courier New" w:cs="Courier New"/>
          <w:color w:val="000000"/>
          <w:w w:val="99"/>
        </w:rPr>
        <w:t>(classe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~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.,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data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train,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trControl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control,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method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"gbm"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verbose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8E5902"/>
          <w:w w:val="99"/>
        </w:rPr>
        <w:t>FALSE</w:t>
      </w:r>
      <w:r>
        <w:rPr>
          <w:rFonts w:ascii="Courier New" w:eastAsia="Courier New" w:hAnsi="Courier New" w:cs="Courier New"/>
          <w:color w:val="000000"/>
          <w:w w:val="99"/>
        </w:rPr>
        <w:t>) modelGBM$finalModel</w:t>
      </w:r>
    </w:p>
    <w:p w:rsidR="00686231" w:rsidRDefault="00686231">
      <w:pPr>
        <w:spacing w:before="6" w:line="180" w:lineRule="exact"/>
        <w:rPr>
          <w:sz w:val="19"/>
          <w:szCs w:val="19"/>
        </w:rPr>
      </w:pPr>
    </w:p>
    <w:p w:rsidR="00686231" w:rsidRDefault="0091239C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gradient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boosted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model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with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multinomial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loss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function.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150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iterations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were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performed.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There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were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53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predictors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which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44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had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non-zero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influence.</w:t>
      </w:r>
    </w:p>
    <w:p w:rsidR="00686231" w:rsidRDefault="0091239C">
      <w:pPr>
        <w:spacing w:before="91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predictGBM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predict</w:t>
      </w:r>
      <w:r>
        <w:rPr>
          <w:rFonts w:ascii="Courier New" w:eastAsia="Courier New" w:hAnsi="Courier New" w:cs="Courier New"/>
          <w:color w:val="000000"/>
          <w:w w:val="99"/>
        </w:rPr>
        <w:t>(modelGBM,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test)</w:t>
      </w:r>
    </w:p>
    <w:p w:rsidR="00686231" w:rsidRDefault="008E2A4A">
      <w:pPr>
        <w:spacing w:before="12"/>
        <w:ind w:left="120"/>
        <w:rPr>
          <w:rFonts w:ascii="Courier New" w:eastAsia="Courier New" w:hAnsi="Courier New" w:cs="Courier New"/>
        </w:rPr>
      </w:pPr>
      <w:r w:rsidRPr="008E2A4A">
        <w:pict>
          <v:group id="_x0000_s1028" style="position:absolute;left:0;text-align:left;margin-left:69pt;margin-top:-12.95pt;width:474pt;height:36.8pt;z-index:-251651584;mso-position-horizontal-relative:page" coordorigin="1380,-259" coordsize="9480,736">
            <v:shape id="_x0000_s1029" style="position:absolute;left:1380;top:-259;width:9480;height:736" coordorigin="1380,-259" coordsize="9480,736" path="m1380,477r9480,l10860,-259r-9480,l1380,477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w w:val="99"/>
        </w:rPr>
        <w:t>confMatGBM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w w:val="99"/>
        </w:rPr>
        <w:t>&lt;-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confusionMatrix</w:t>
      </w:r>
      <w:r w:rsidR="0091239C">
        <w:rPr>
          <w:rFonts w:ascii="Courier New" w:eastAsia="Courier New" w:hAnsi="Courier New" w:cs="Courier New"/>
          <w:color w:val="000000"/>
          <w:w w:val="99"/>
        </w:rPr>
        <w:t>(predictGBM,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test$classe)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confMatGBM</w:t>
      </w:r>
    </w:p>
    <w:p w:rsidR="00686231" w:rsidRDefault="00686231">
      <w:pPr>
        <w:spacing w:before="2" w:line="180" w:lineRule="exact"/>
        <w:rPr>
          <w:sz w:val="19"/>
          <w:szCs w:val="19"/>
        </w:rPr>
      </w:pPr>
    </w:p>
    <w:p w:rsidR="00686231" w:rsidRDefault="0091239C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Confusion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Matrix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Reference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Prediction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1669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5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1110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13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1012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5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945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13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1058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Overall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</w:t>
      </w:r>
      <w:r>
        <w:rPr>
          <w:rFonts w:ascii="Courier New" w:eastAsia="Courier New" w:hAnsi="Courier New" w:cs="Courier New"/>
          <w:w w:val="99"/>
        </w:rPr>
        <w:t>Accuracy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0.9845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</w:t>
      </w:r>
      <w:r>
        <w:rPr>
          <w:rFonts w:ascii="Courier New" w:eastAsia="Courier New" w:hAnsi="Courier New" w:cs="Courier New"/>
          <w:w w:val="99"/>
        </w:rPr>
        <w:t>95%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CI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(0.981,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0.9875)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No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Information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0.2845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P-Value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[Acc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NIR]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2.2e-16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</w:t>
      </w:r>
      <w:r>
        <w:rPr>
          <w:rFonts w:ascii="Courier New" w:eastAsia="Courier New" w:hAnsi="Courier New" w:cs="Courier New"/>
          <w:w w:val="99"/>
        </w:rPr>
        <w:t>Kappa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0.9804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Mcnemar's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Test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P-Value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NA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 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  <w:sectPr w:rsidR="00686231">
          <w:pgSz w:w="12240" w:h="15840"/>
          <w:pgMar w:top="1380" w:right="540" w:bottom="280" w:left="1320" w:header="0" w:footer="801" w:gutter="0"/>
          <w:cols w:space="720"/>
        </w:sect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Sensitivity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0.9970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0.9745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0.9864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0.9803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0.9778</w:t>
      </w:r>
    </w:p>
    <w:p w:rsidR="00686231" w:rsidRDefault="0091239C">
      <w:pPr>
        <w:spacing w:before="9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lastRenderedPageBreak/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Specificity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0.9964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0.9930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0.9955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0.9961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Pos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0.9911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0.9711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0.9787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0.9803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0.9981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Neg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0.9988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0.9939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0.9971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0.9961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0.9950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Prevalence</w:t>
      </w:r>
      <w:r>
        <w:rPr>
          <w:rFonts w:ascii="Courier New" w:eastAsia="Courier New" w:hAnsi="Courier New" w:cs="Courier New"/>
        </w:rPr>
        <w:t xml:space="preserve">           </w:t>
      </w:r>
      <w:r>
        <w:rPr>
          <w:rFonts w:ascii="Courier New" w:eastAsia="Courier New" w:hAnsi="Courier New" w:cs="Courier New"/>
          <w:w w:val="99"/>
        </w:rPr>
        <w:t>0.2845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0.1935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0.1743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0.1839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Detection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0.2836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0.1886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0.1720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0.1606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0.1798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Detection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Prevalence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0.2862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0.1942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0.1757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0.1801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Balanced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Accuracy</w:t>
      </w: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w w:val="99"/>
        </w:rPr>
        <w:t>0.9967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0.9838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0.9909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0.9882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0.9887</w:t>
      </w:r>
    </w:p>
    <w:p w:rsidR="00686231" w:rsidRDefault="00686231">
      <w:pPr>
        <w:spacing w:before="2" w:line="100" w:lineRule="exact"/>
        <w:rPr>
          <w:sz w:val="11"/>
          <w:szCs w:val="11"/>
        </w:rPr>
      </w:pPr>
    </w:p>
    <w:p w:rsidR="00686231" w:rsidRDefault="0091239C">
      <w:pPr>
        <w:spacing w:line="249" w:lineRule="auto"/>
        <w:ind w:left="120" w:right="80" w:hanging="8"/>
      </w:pPr>
      <w:r>
        <w:rPr>
          <w:w w:val="97"/>
        </w:rPr>
        <w:t>As</w:t>
      </w:r>
      <w:r>
        <w:t xml:space="preserve"> </w:t>
      </w:r>
      <w:r>
        <w:rPr>
          <w:w w:val="97"/>
        </w:rPr>
        <w:t>Random</w:t>
      </w:r>
      <w:r>
        <w:t xml:space="preserve"> </w:t>
      </w:r>
      <w:r>
        <w:rPr>
          <w:w w:val="97"/>
        </w:rPr>
        <w:t>Forest</w:t>
      </w:r>
      <w:r>
        <w:t xml:space="preserve"> </w:t>
      </w:r>
      <w:r>
        <w:rPr>
          <w:w w:val="97"/>
        </w:rPr>
        <w:t>offers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maximum</w:t>
      </w:r>
      <w:r>
        <w:t xml:space="preserve"> </w:t>
      </w:r>
      <w:r>
        <w:rPr>
          <w:w w:val="97"/>
        </w:rPr>
        <w:t>accuracy</w:t>
      </w:r>
      <w:r>
        <w:t xml:space="preserve"> </w:t>
      </w:r>
      <w:r>
        <w:rPr>
          <w:w w:val="97"/>
        </w:rPr>
        <w:t>of</w:t>
      </w:r>
      <w:r>
        <w:t xml:space="preserve"> </w:t>
      </w:r>
      <w:r>
        <w:rPr>
          <w:w w:val="97"/>
        </w:rPr>
        <w:t>99.75%,</w:t>
      </w:r>
      <w:r>
        <w:t xml:space="preserve"> </w:t>
      </w:r>
      <w:r>
        <w:rPr>
          <w:w w:val="97"/>
        </w:rPr>
        <w:t>we</w:t>
      </w:r>
      <w:r>
        <w:t xml:space="preserve"> </w:t>
      </w:r>
      <w:r>
        <w:rPr>
          <w:w w:val="97"/>
        </w:rPr>
        <w:t>will</w:t>
      </w:r>
      <w:r>
        <w:t xml:space="preserve"> </w:t>
      </w:r>
      <w:r>
        <w:rPr>
          <w:w w:val="97"/>
        </w:rPr>
        <w:t>go</w:t>
      </w:r>
      <w:r>
        <w:t xml:space="preserve"> </w:t>
      </w:r>
      <w:r>
        <w:rPr>
          <w:w w:val="97"/>
        </w:rPr>
        <w:t>with</w:t>
      </w:r>
      <w:r>
        <w:t xml:space="preserve"> </w:t>
      </w:r>
      <w:r>
        <w:rPr>
          <w:w w:val="97"/>
        </w:rPr>
        <w:t>Random</w:t>
      </w:r>
      <w:r>
        <w:t xml:space="preserve"> </w:t>
      </w:r>
      <w:r>
        <w:rPr>
          <w:w w:val="97"/>
        </w:rPr>
        <w:t>Forest</w:t>
      </w:r>
      <w:r>
        <w:t xml:space="preserve"> </w:t>
      </w:r>
      <w:r>
        <w:rPr>
          <w:w w:val="97"/>
        </w:rPr>
        <w:t>Model</w:t>
      </w:r>
      <w:r>
        <w:t xml:space="preserve"> </w:t>
      </w:r>
      <w:r>
        <w:rPr>
          <w:w w:val="97"/>
        </w:rPr>
        <w:t>to</w:t>
      </w:r>
      <w:r>
        <w:t xml:space="preserve"> </w:t>
      </w:r>
      <w:r>
        <w:rPr>
          <w:w w:val="97"/>
        </w:rPr>
        <w:t xml:space="preserve">predict </w:t>
      </w:r>
      <w:r>
        <w:rPr>
          <w:w w:val="99"/>
        </w:rPr>
        <w:t>our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class</w:t>
      </w:r>
      <w:r>
        <w:t xml:space="preserve"> </w:t>
      </w:r>
      <w:r>
        <w:rPr>
          <w:w w:val="99"/>
        </w:rPr>
        <w:t>variable.</w:t>
      </w:r>
    </w:p>
    <w:p w:rsidR="00686231" w:rsidRDefault="00686231">
      <w:pPr>
        <w:spacing w:line="200" w:lineRule="exact"/>
      </w:pPr>
    </w:p>
    <w:p w:rsidR="00686231" w:rsidRDefault="00686231">
      <w:pPr>
        <w:spacing w:before="1" w:line="200" w:lineRule="exact"/>
      </w:pPr>
    </w:p>
    <w:p w:rsidR="00686231" w:rsidRDefault="0091239C">
      <w:pPr>
        <w:spacing w:line="260" w:lineRule="exact"/>
        <w:ind w:left="120"/>
        <w:rPr>
          <w:sz w:val="24"/>
          <w:szCs w:val="24"/>
        </w:rPr>
      </w:pPr>
      <w:r>
        <w:rPr>
          <w:b/>
          <w:w w:val="99"/>
          <w:position w:val="-1"/>
          <w:sz w:val="24"/>
          <w:szCs w:val="24"/>
        </w:rPr>
        <w:t>Predicting</w:t>
      </w:r>
      <w:r>
        <w:rPr>
          <w:b/>
          <w:position w:val="-1"/>
          <w:sz w:val="24"/>
          <w:szCs w:val="24"/>
        </w:rPr>
        <w:t xml:space="preserve"> </w:t>
      </w:r>
      <w:r>
        <w:rPr>
          <w:b/>
          <w:w w:val="99"/>
          <w:position w:val="-1"/>
          <w:sz w:val="24"/>
          <w:szCs w:val="24"/>
        </w:rPr>
        <w:t>Test</w:t>
      </w:r>
      <w:r>
        <w:rPr>
          <w:b/>
          <w:position w:val="-1"/>
          <w:sz w:val="24"/>
          <w:szCs w:val="24"/>
        </w:rPr>
        <w:t xml:space="preserve"> </w:t>
      </w:r>
      <w:r>
        <w:rPr>
          <w:b/>
          <w:w w:val="99"/>
          <w:position w:val="-1"/>
          <w:sz w:val="24"/>
          <w:szCs w:val="24"/>
        </w:rPr>
        <w:t>Set</w:t>
      </w:r>
      <w:r>
        <w:rPr>
          <w:b/>
          <w:position w:val="-1"/>
          <w:sz w:val="24"/>
          <w:szCs w:val="24"/>
        </w:rPr>
        <w:t xml:space="preserve"> </w:t>
      </w:r>
      <w:r>
        <w:rPr>
          <w:b/>
          <w:w w:val="99"/>
          <w:position w:val="-1"/>
          <w:sz w:val="24"/>
          <w:szCs w:val="24"/>
        </w:rPr>
        <w:t>Output</w:t>
      </w:r>
    </w:p>
    <w:p w:rsidR="00686231" w:rsidRDefault="00686231">
      <w:pPr>
        <w:spacing w:before="4" w:line="100" w:lineRule="exact"/>
        <w:rPr>
          <w:sz w:val="10"/>
          <w:szCs w:val="10"/>
        </w:rPr>
      </w:pPr>
    </w:p>
    <w:p w:rsidR="00686231" w:rsidRDefault="00686231">
      <w:pPr>
        <w:spacing w:line="200" w:lineRule="exact"/>
      </w:pPr>
    </w:p>
    <w:p w:rsidR="00686231" w:rsidRDefault="008E2A4A">
      <w:pPr>
        <w:spacing w:before="47"/>
        <w:ind w:left="120"/>
        <w:rPr>
          <w:rFonts w:ascii="Courier New" w:eastAsia="Courier New" w:hAnsi="Courier New" w:cs="Courier New"/>
        </w:rPr>
      </w:pPr>
      <w:r w:rsidRPr="008E2A4A">
        <w:pict>
          <v:group id="_x0000_s1026" style="position:absolute;left:0;text-align:left;margin-left:69pt;margin-top:-5.2pt;width:474pt;height:33.05pt;z-index:-251650560;mso-position-horizontal-relative:page" coordorigin="1380,-104" coordsize="9480,661">
            <v:shape id="_x0000_s1027" style="position:absolute;left:1380;top:-104;width:9480;height:661" coordorigin="1380,-104" coordsize="9480,661" path="m1380,557r9480,l10860,-104r-9480,l1380,557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w w:val="99"/>
        </w:rPr>
        <w:t>predictRF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w w:val="99"/>
        </w:rPr>
        <w:t>&lt;-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predict</w:t>
      </w:r>
      <w:r w:rsidR="0091239C">
        <w:rPr>
          <w:rFonts w:ascii="Courier New" w:eastAsia="Courier New" w:hAnsi="Courier New" w:cs="Courier New"/>
          <w:color w:val="000000"/>
          <w:w w:val="99"/>
        </w:rPr>
        <w:t>(modelRF,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testing)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predictRF</w:t>
      </w:r>
    </w:p>
    <w:p w:rsidR="00686231" w:rsidRDefault="00686231">
      <w:pPr>
        <w:spacing w:before="16" w:line="220" w:lineRule="exact"/>
        <w:rPr>
          <w:sz w:val="22"/>
          <w:szCs w:val="22"/>
        </w:rPr>
      </w:pPr>
    </w:p>
    <w:p w:rsidR="00686231" w:rsidRDefault="0091239C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[1]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Levels: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</w:p>
    <w:sectPr w:rsidR="00686231" w:rsidSect="00686231">
      <w:pgSz w:w="12240" w:h="15840"/>
      <w:pgMar w:top="1380" w:right="1320" w:bottom="280" w:left="1320" w:header="0" w:footer="8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EA8" w:rsidRDefault="003E2EA8" w:rsidP="00686231">
      <w:r>
        <w:separator/>
      </w:r>
    </w:p>
  </w:endnote>
  <w:endnote w:type="continuationSeparator" w:id="1">
    <w:p w:rsidR="003E2EA8" w:rsidRDefault="003E2EA8" w:rsidP="00686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231" w:rsidRDefault="008E2A4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40.95pt;width:9pt;height:11.95pt;z-index:-251658752;mso-position-horizontal-relative:page;mso-position-vertical-relative:page" filled="f" stroked="f">
          <v:textbox inset="0,0,0,0">
            <w:txbxContent>
              <w:p w:rsidR="00686231" w:rsidRDefault="008E2A4A">
                <w:pPr>
                  <w:spacing w:line="220" w:lineRule="exact"/>
                  <w:ind w:left="40"/>
                </w:pPr>
                <w:r>
                  <w:fldChar w:fldCharType="begin"/>
                </w:r>
                <w:r w:rsidR="0091239C"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75702C">
                  <w:rPr>
                    <w:noProof/>
                    <w:w w:val="9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EA8" w:rsidRDefault="003E2EA8" w:rsidP="00686231">
      <w:r>
        <w:separator/>
      </w:r>
    </w:p>
  </w:footnote>
  <w:footnote w:type="continuationSeparator" w:id="1">
    <w:p w:rsidR="003E2EA8" w:rsidRDefault="003E2EA8" w:rsidP="006862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3745D"/>
    <w:multiLevelType w:val="multilevel"/>
    <w:tmpl w:val="E758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86231"/>
    <w:rsid w:val="000355E5"/>
    <w:rsid w:val="000A33F5"/>
    <w:rsid w:val="003E2EA8"/>
    <w:rsid w:val="00561624"/>
    <w:rsid w:val="00686231"/>
    <w:rsid w:val="0075702C"/>
    <w:rsid w:val="00797AC2"/>
    <w:rsid w:val="0088140C"/>
    <w:rsid w:val="008C6A58"/>
    <w:rsid w:val="008E2A4A"/>
    <w:rsid w:val="0091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396qusza40orc.cloudfront.net/predmachlearn/pml-testing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396qusza40orc.cloudfront.net/predmachlearn/pml-training.csv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1923</Words>
  <Characters>10965</Characters>
  <Application>Microsoft Office Word</Application>
  <DocSecurity>0</DocSecurity>
  <Lines>91</Lines>
  <Paragraphs>25</Paragraphs>
  <ScaleCrop>false</ScaleCrop>
  <Company/>
  <LinksUpToDate>false</LinksUpToDate>
  <CharactersWithSpaces>12863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2019-02-24T18:13:00Z</dcterms:created>
  <dcterms:modified xsi:type="dcterms:W3CDTF">2019-03-11T16:59:00Z</dcterms:modified>
</cp:coreProperties>
</file>